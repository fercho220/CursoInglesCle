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995A" w14:textId="77777777" w:rsidR="00454CB1" w:rsidRDefault="00454CB1" w:rsidP="0073104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rPr>
          <w:rFonts w:ascii="Arial Narrow" w:hAnsi="Arial Narrow"/>
          <w:sz w:val="28"/>
          <w:szCs w:val="24"/>
        </w:rPr>
      </w:pPr>
    </w:p>
    <w:p w14:paraId="4B3CFDF7" w14:textId="77777777" w:rsidR="00731040" w:rsidRDefault="00731040" w:rsidP="0073104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rPr>
          <w:rFonts w:ascii="Arial" w:hAnsi="Arial" w:cs="Arial"/>
          <w:b/>
          <w:bCs/>
          <w:spacing w:val="-5"/>
          <w:sz w:val="28"/>
          <w:szCs w:val="24"/>
        </w:rPr>
      </w:pPr>
    </w:p>
    <w:p w14:paraId="7DE7D8A0" w14:textId="77777777" w:rsidR="00E32BA0" w:rsidRPr="009E6674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center"/>
        <w:rPr>
          <w:rFonts w:ascii="Arial" w:hAnsi="Arial" w:cs="Arial"/>
          <w:b/>
          <w:bCs/>
          <w:spacing w:val="-5"/>
          <w:sz w:val="24"/>
          <w:szCs w:val="24"/>
        </w:rPr>
      </w:pPr>
      <w:r w:rsidRPr="009E6674">
        <w:rPr>
          <w:rFonts w:ascii="Arial" w:hAnsi="Arial" w:cs="Arial"/>
          <w:b/>
          <w:bCs/>
          <w:spacing w:val="-5"/>
          <w:sz w:val="24"/>
          <w:szCs w:val="24"/>
        </w:rPr>
        <w:t xml:space="preserve">INSTITUTO TECNOLÓGICO DE </w:t>
      </w:r>
      <w:r w:rsidR="00335912" w:rsidRPr="009E6674">
        <w:rPr>
          <w:rFonts w:ascii="Arial" w:hAnsi="Arial" w:cs="Arial"/>
          <w:b/>
          <w:bCs/>
          <w:spacing w:val="-5"/>
          <w:sz w:val="24"/>
          <w:szCs w:val="24"/>
        </w:rPr>
        <w:t>ACAPULCO</w:t>
      </w:r>
    </w:p>
    <w:p w14:paraId="426E618B" w14:textId="77777777" w:rsidR="00E32BA0" w:rsidRPr="009E6674" w:rsidRDefault="00E32BA0" w:rsidP="00E32BA0">
      <w:pPr>
        <w:widowControl w:val="0"/>
        <w:tabs>
          <w:tab w:val="left" w:pos="9040"/>
          <w:tab w:val="left" w:pos="9072"/>
        </w:tabs>
        <w:autoSpaceDE w:val="0"/>
        <w:autoSpaceDN w:val="0"/>
        <w:adjustRightInd w:val="0"/>
        <w:spacing w:before="29" w:after="0" w:line="240" w:lineRule="auto"/>
        <w:ind w:right="-32"/>
        <w:jc w:val="center"/>
        <w:rPr>
          <w:rFonts w:ascii="Arial" w:hAnsi="Arial" w:cs="Arial"/>
          <w:b/>
          <w:bCs/>
          <w:spacing w:val="-5"/>
          <w:sz w:val="24"/>
          <w:szCs w:val="24"/>
        </w:rPr>
      </w:pPr>
      <w:r w:rsidRPr="009E6674">
        <w:rPr>
          <w:rFonts w:ascii="Arial" w:hAnsi="Arial" w:cs="Arial"/>
          <w:b/>
          <w:bCs/>
          <w:spacing w:val="-5"/>
          <w:sz w:val="24"/>
          <w:szCs w:val="24"/>
        </w:rPr>
        <w:t>División de Estudios de Posgrado e Investigación</w:t>
      </w:r>
    </w:p>
    <w:p w14:paraId="1FA0EF3C" w14:textId="77777777" w:rsidR="00E32BA0" w:rsidRPr="009E6674" w:rsidRDefault="00E32BA0" w:rsidP="00E32BA0">
      <w:pPr>
        <w:widowControl w:val="0"/>
        <w:tabs>
          <w:tab w:val="left" w:pos="9072"/>
        </w:tabs>
        <w:autoSpaceDE w:val="0"/>
        <w:autoSpaceDN w:val="0"/>
        <w:adjustRightInd w:val="0"/>
        <w:spacing w:before="29" w:after="0" w:line="240" w:lineRule="auto"/>
        <w:ind w:right="-32"/>
        <w:jc w:val="center"/>
        <w:rPr>
          <w:rFonts w:ascii="Arial" w:hAnsi="Arial" w:cs="Arial"/>
          <w:b/>
          <w:bCs/>
          <w:spacing w:val="-5"/>
          <w:sz w:val="24"/>
          <w:szCs w:val="24"/>
        </w:rPr>
      </w:pPr>
      <w:r w:rsidRPr="009E6674">
        <w:rPr>
          <w:rFonts w:ascii="Arial" w:hAnsi="Arial" w:cs="Arial"/>
          <w:b/>
          <w:bCs/>
          <w:spacing w:val="-5"/>
          <w:sz w:val="24"/>
          <w:szCs w:val="24"/>
        </w:rPr>
        <w:t>Programa de tutorías</w:t>
      </w:r>
    </w:p>
    <w:p w14:paraId="7C068D30" w14:textId="77777777" w:rsidR="00E32BA0" w:rsidRPr="009E6674" w:rsidRDefault="00E32BA0" w:rsidP="00E32BA0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8"/>
          <w:szCs w:val="28"/>
        </w:rPr>
      </w:pPr>
    </w:p>
    <w:p w14:paraId="226353B7" w14:textId="77777777" w:rsidR="00E32BA0" w:rsidRPr="009E6674" w:rsidRDefault="00E32BA0" w:rsidP="00E32BA0">
      <w:pPr>
        <w:widowControl w:val="0"/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b/>
          <w:bCs/>
          <w:sz w:val="24"/>
          <w:szCs w:val="24"/>
        </w:rPr>
      </w:pPr>
      <w:r w:rsidRPr="009E6674">
        <w:rPr>
          <w:rFonts w:ascii="Arial" w:hAnsi="Arial" w:cs="Arial"/>
          <w:b/>
          <w:bCs/>
          <w:sz w:val="24"/>
          <w:szCs w:val="24"/>
        </w:rPr>
        <w:t>ANEXO 1</w:t>
      </w:r>
    </w:p>
    <w:p w14:paraId="578F4EE6" w14:textId="77777777" w:rsidR="00E32BA0" w:rsidRPr="009E6674" w:rsidRDefault="00E32BA0" w:rsidP="00E32BA0">
      <w:pPr>
        <w:widowControl w:val="0"/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sz w:val="24"/>
          <w:szCs w:val="24"/>
        </w:rPr>
      </w:pPr>
      <w:r w:rsidRPr="009E6674">
        <w:rPr>
          <w:rFonts w:ascii="Arial" w:hAnsi="Arial" w:cs="Arial"/>
          <w:b/>
          <w:bCs/>
          <w:sz w:val="24"/>
          <w:szCs w:val="24"/>
        </w:rPr>
        <w:t>FIC</w:t>
      </w:r>
      <w:r w:rsidRPr="009E6674">
        <w:rPr>
          <w:rFonts w:ascii="Arial" w:hAnsi="Arial" w:cs="Arial"/>
          <w:b/>
          <w:bCs/>
          <w:spacing w:val="4"/>
          <w:sz w:val="24"/>
          <w:szCs w:val="24"/>
        </w:rPr>
        <w:t>H</w:t>
      </w:r>
      <w:r w:rsidRPr="009E6674">
        <w:rPr>
          <w:rFonts w:ascii="Arial" w:hAnsi="Arial" w:cs="Arial"/>
          <w:b/>
          <w:bCs/>
          <w:sz w:val="24"/>
          <w:szCs w:val="24"/>
        </w:rPr>
        <w:t>A</w:t>
      </w:r>
      <w:r w:rsidRPr="009E6674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9E6674">
        <w:rPr>
          <w:rFonts w:ascii="Arial" w:hAnsi="Arial" w:cs="Arial"/>
          <w:b/>
          <w:bCs/>
          <w:sz w:val="24"/>
          <w:szCs w:val="24"/>
        </w:rPr>
        <w:t>DE</w:t>
      </w:r>
      <w:r w:rsidRPr="009E6674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9E6674">
        <w:rPr>
          <w:rFonts w:ascii="Arial" w:hAnsi="Arial" w:cs="Arial"/>
          <w:b/>
          <w:bCs/>
          <w:sz w:val="24"/>
          <w:szCs w:val="24"/>
        </w:rPr>
        <w:t>IDEN</w:t>
      </w:r>
      <w:r w:rsidRPr="009E6674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9E6674">
        <w:rPr>
          <w:rFonts w:ascii="Arial" w:hAnsi="Arial" w:cs="Arial"/>
          <w:b/>
          <w:bCs/>
          <w:sz w:val="24"/>
          <w:szCs w:val="24"/>
        </w:rPr>
        <w:t>IFIC</w:t>
      </w:r>
      <w:r w:rsidRPr="009E6674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9E6674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9E6674">
        <w:rPr>
          <w:rFonts w:ascii="Arial" w:hAnsi="Arial" w:cs="Arial"/>
          <w:b/>
          <w:bCs/>
          <w:sz w:val="24"/>
          <w:szCs w:val="24"/>
        </w:rPr>
        <w:t>I</w:t>
      </w:r>
      <w:r w:rsidRPr="009E6674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9E6674">
        <w:rPr>
          <w:rFonts w:ascii="Arial" w:hAnsi="Arial" w:cs="Arial"/>
          <w:b/>
          <w:bCs/>
          <w:sz w:val="24"/>
          <w:szCs w:val="24"/>
        </w:rPr>
        <w:t>N</w:t>
      </w:r>
    </w:p>
    <w:p w14:paraId="2FD2A8F8" w14:textId="77777777" w:rsidR="00E32BA0" w:rsidRDefault="00E32BA0" w:rsidP="00E32BA0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rial" w:hAnsi="Arial" w:cs="Arial"/>
          <w:sz w:val="24"/>
          <w:szCs w:val="24"/>
        </w:rPr>
      </w:pPr>
    </w:p>
    <w:p w14:paraId="3FA8FCA6" w14:textId="77777777" w:rsidR="00E32BA0" w:rsidRDefault="00E32BA0" w:rsidP="00E32BA0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  <w:sz w:val="20"/>
          <w:szCs w:val="20"/>
        </w:rPr>
      </w:pPr>
    </w:p>
    <w:p w14:paraId="50F13BE1" w14:textId="5D77BDCB" w:rsidR="00E32BA0" w:rsidRPr="00731040" w:rsidRDefault="00E32BA0" w:rsidP="00731040">
      <w:pPr>
        <w:widowControl w:val="0"/>
        <w:tabs>
          <w:tab w:val="left" w:pos="9040"/>
          <w:tab w:val="left" w:pos="9072"/>
        </w:tabs>
        <w:autoSpaceDE w:val="0"/>
        <w:autoSpaceDN w:val="0"/>
        <w:adjustRightInd w:val="0"/>
        <w:spacing w:after="0" w:line="240" w:lineRule="auto"/>
        <w:ind w:right="-32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Fec</w:t>
      </w:r>
      <w:r>
        <w:rPr>
          <w:rFonts w:ascii="Arial" w:hAnsi="Arial" w:cs="Arial"/>
          <w:spacing w:val="1"/>
          <w:position w:val="-1"/>
          <w:sz w:val="24"/>
          <w:szCs w:val="24"/>
        </w:rPr>
        <w:t>ha</w:t>
      </w:r>
      <w:r>
        <w:rPr>
          <w:rFonts w:ascii="Arial" w:hAnsi="Arial" w:cs="Arial"/>
          <w:position w:val="-1"/>
          <w:sz w:val="24"/>
          <w:szCs w:val="24"/>
        </w:rPr>
        <w:t>:</w:t>
      </w:r>
      <w:r w:rsidR="008C64B3">
        <w:rPr>
          <w:rFonts w:ascii="Arial" w:hAnsi="Arial" w:cs="Arial"/>
          <w:position w:val="-1"/>
          <w:sz w:val="24"/>
          <w:szCs w:val="24"/>
          <w:u w:val="single"/>
        </w:rPr>
        <w:t xml:space="preserve"> </w:t>
      </w:r>
      <w:r w:rsidR="00653597">
        <w:rPr>
          <w:rFonts w:ascii="Arial" w:hAnsi="Arial" w:cs="Arial"/>
          <w:position w:val="-1"/>
          <w:sz w:val="24"/>
          <w:szCs w:val="24"/>
          <w:u w:val="single"/>
        </w:rPr>
        <w:t>0</w:t>
      </w:r>
      <w:r w:rsidR="000F3414">
        <w:rPr>
          <w:rFonts w:ascii="Arial" w:hAnsi="Arial" w:cs="Arial"/>
          <w:position w:val="-1"/>
          <w:sz w:val="24"/>
          <w:szCs w:val="24"/>
          <w:u w:val="single"/>
        </w:rPr>
        <w:t>1</w:t>
      </w:r>
      <w:r w:rsidR="008C64B3">
        <w:rPr>
          <w:rFonts w:ascii="Arial" w:hAnsi="Arial" w:cs="Arial"/>
          <w:position w:val="-1"/>
          <w:sz w:val="24"/>
          <w:szCs w:val="24"/>
          <w:u w:val="single"/>
        </w:rPr>
        <w:t>/</w:t>
      </w:r>
      <w:r w:rsidR="00653597">
        <w:rPr>
          <w:rFonts w:ascii="Arial" w:hAnsi="Arial" w:cs="Arial"/>
          <w:position w:val="-1"/>
          <w:sz w:val="24"/>
          <w:szCs w:val="24"/>
          <w:u w:val="single"/>
        </w:rPr>
        <w:t>09</w:t>
      </w:r>
      <w:r w:rsidR="008C64B3">
        <w:rPr>
          <w:rFonts w:ascii="Arial" w:hAnsi="Arial" w:cs="Arial"/>
          <w:position w:val="-1"/>
          <w:sz w:val="24"/>
          <w:szCs w:val="24"/>
          <w:u w:val="single"/>
        </w:rPr>
        <w:t>/2021</w:t>
      </w:r>
    </w:p>
    <w:p w14:paraId="5192FCD5" w14:textId="77777777" w:rsidR="00E32BA0" w:rsidRDefault="00E32BA0" w:rsidP="00E32BA0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11"/>
          <w:szCs w:val="11"/>
        </w:rPr>
      </w:pPr>
    </w:p>
    <w:p w14:paraId="0EFA45E8" w14:textId="77777777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 w:rsidRPr="000574F9">
        <w:rPr>
          <w:rFonts w:ascii="Arial" w:hAnsi="Arial" w:cs="Arial"/>
          <w:bCs/>
          <w:spacing w:val="2"/>
          <w:sz w:val="24"/>
          <w:szCs w:val="24"/>
        </w:rPr>
        <w:t>D</w:t>
      </w:r>
      <w:r w:rsidRPr="000574F9">
        <w:rPr>
          <w:rFonts w:ascii="Arial" w:hAnsi="Arial" w:cs="Arial"/>
          <w:bCs/>
          <w:spacing w:val="-5"/>
          <w:sz w:val="24"/>
          <w:szCs w:val="24"/>
        </w:rPr>
        <w:t>A</w:t>
      </w:r>
      <w:r w:rsidRPr="000574F9">
        <w:rPr>
          <w:rFonts w:ascii="Arial" w:hAnsi="Arial" w:cs="Arial"/>
          <w:bCs/>
          <w:sz w:val="24"/>
          <w:szCs w:val="24"/>
        </w:rPr>
        <w:t>TOS</w:t>
      </w:r>
      <w:r w:rsidRPr="000574F9">
        <w:rPr>
          <w:rFonts w:ascii="Arial" w:hAnsi="Arial" w:cs="Arial"/>
          <w:bCs/>
          <w:spacing w:val="1"/>
          <w:sz w:val="24"/>
          <w:szCs w:val="24"/>
        </w:rPr>
        <w:t xml:space="preserve"> G</w:t>
      </w:r>
      <w:r w:rsidRPr="000574F9">
        <w:rPr>
          <w:rFonts w:ascii="Arial" w:hAnsi="Arial" w:cs="Arial"/>
          <w:bCs/>
          <w:sz w:val="24"/>
          <w:szCs w:val="24"/>
        </w:rPr>
        <w:t>ENE</w:t>
      </w:r>
      <w:r w:rsidRPr="000574F9">
        <w:rPr>
          <w:rFonts w:ascii="Arial" w:hAnsi="Arial" w:cs="Arial"/>
          <w:bCs/>
          <w:spacing w:val="2"/>
          <w:sz w:val="24"/>
          <w:szCs w:val="24"/>
        </w:rPr>
        <w:t>R</w:t>
      </w:r>
      <w:r w:rsidRPr="000574F9">
        <w:rPr>
          <w:rFonts w:ascii="Arial" w:hAnsi="Arial" w:cs="Arial"/>
          <w:bCs/>
          <w:spacing w:val="-5"/>
          <w:sz w:val="24"/>
          <w:szCs w:val="24"/>
        </w:rPr>
        <w:t>A</w:t>
      </w:r>
      <w:r w:rsidRPr="000574F9">
        <w:rPr>
          <w:rFonts w:ascii="Arial" w:hAnsi="Arial" w:cs="Arial"/>
          <w:bCs/>
          <w:sz w:val="24"/>
          <w:szCs w:val="24"/>
        </w:rPr>
        <w:t>L</w:t>
      </w:r>
      <w:r w:rsidRPr="000574F9">
        <w:rPr>
          <w:rFonts w:ascii="Arial" w:hAnsi="Arial" w:cs="Arial"/>
          <w:bCs/>
          <w:spacing w:val="3"/>
          <w:sz w:val="24"/>
          <w:szCs w:val="24"/>
        </w:rPr>
        <w:t>E</w:t>
      </w:r>
      <w:r w:rsidRPr="000574F9">
        <w:rPr>
          <w:rFonts w:ascii="Arial" w:hAnsi="Arial" w:cs="Arial"/>
          <w:bCs/>
          <w:sz w:val="24"/>
          <w:szCs w:val="24"/>
        </w:rPr>
        <w:t>S</w:t>
      </w:r>
    </w:p>
    <w:p w14:paraId="3258968C" w14:textId="77777777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4FA94313" w14:textId="4F5A4E10" w:rsidR="00E32BA0" w:rsidRDefault="00E32BA0" w:rsidP="00795F9A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rPr>
          <w:rFonts w:ascii="Arial" w:hAnsi="Arial" w:cs="Arial"/>
          <w:bCs/>
          <w:sz w:val="24"/>
          <w:szCs w:val="24"/>
          <w:u w:val="single"/>
        </w:rPr>
      </w:pPr>
      <w:r w:rsidRPr="000574F9">
        <w:rPr>
          <w:rFonts w:ascii="Arial" w:hAnsi="Arial" w:cs="Arial"/>
          <w:bCs/>
          <w:sz w:val="24"/>
          <w:szCs w:val="24"/>
        </w:rPr>
        <w:t>Nombre</w:t>
      </w:r>
      <w:r w:rsidR="00795F9A">
        <w:rPr>
          <w:rFonts w:ascii="Arial" w:hAnsi="Arial" w:cs="Arial"/>
          <w:bCs/>
          <w:sz w:val="24"/>
          <w:szCs w:val="24"/>
        </w:rPr>
        <w:t xml:space="preserve">: </w:t>
      </w:r>
      <w:r w:rsidR="00A84331" w:rsidRPr="00795F9A">
        <w:rPr>
          <w:rFonts w:ascii="Arial" w:hAnsi="Arial" w:cs="Arial"/>
          <w:bCs/>
          <w:sz w:val="24"/>
          <w:szCs w:val="24"/>
          <w:u w:val="single"/>
        </w:rPr>
        <w:t>Marcos</w:t>
      </w:r>
      <w:r w:rsidR="00A84331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A84331" w:rsidRPr="00795F9A">
        <w:rPr>
          <w:rFonts w:ascii="Arial" w:hAnsi="Arial" w:cs="Arial"/>
          <w:bCs/>
          <w:sz w:val="24"/>
          <w:szCs w:val="24"/>
          <w:u w:val="single"/>
        </w:rPr>
        <w:t>Brayan Hernández Mejí</w:t>
      </w:r>
      <w:r w:rsidR="00A84331">
        <w:rPr>
          <w:rFonts w:ascii="Arial" w:hAnsi="Arial" w:cs="Arial"/>
          <w:bCs/>
          <w:sz w:val="24"/>
          <w:szCs w:val="24"/>
          <w:u w:val="single"/>
        </w:rPr>
        <w:t>a.</w:t>
      </w:r>
    </w:p>
    <w:p w14:paraId="5A686852" w14:textId="77777777" w:rsidR="00795F9A" w:rsidRPr="000574F9" w:rsidRDefault="00795F9A" w:rsidP="00795F9A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rPr>
          <w:rFonts w:ascii="Arial" w:hAnsi="Arial" w:cs="Arial"/>
          <w:bCs/>
          <w:sz w:val="24"/>
          <w:szCs w:val="24"/>
        </w:rPr>
      </w:pPr>
    </w:p>
    <w:p w14:paraId="2B7F1CB3" w14:textId="5C8FC174" w:rsidR="00E32BA0" w:rsidRPr="000574F9" w:rsidRDefault="00A87CCD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Domicilio</w:t>
      </w:r>
      <w:r w:rsidR="00B836F1">
        <w:rPr>
          <w:rFonts w:ascii="Arial" w:hAnsi="Arial" w:cs="Arial"/>
          <w:bCs/>
          <w:sz w:val="24"/>
          <w:szCs w:val="24"/>
        </w:rPr>
        <w:t xml:space="preserve">: </w:t>
      </w:r>
      <w:r w:rsidR="00A84331" w:rsidRPr="00B836F1">
        <w:rPr>
          <w:rFonts w:ascii="Arial" w:hAnsi="Arial" w:cs="Arial"/>
          <w:bCs/>
          <w:sz w:val="24"/>
          <w:szCs w:val="24"/>
          <w:u w:val="single"/>
        </w:rPr>
        <w:t xml:space="preserve">Emigdio Martínez Adame Mz.22 </w:t>
      </w:r>
      <w:proofErr w:type="spellStart"/>
      <w:r w:rsidR="00A84331" w:rsidRPr="00B836F1">
        <w:rPr>
          <w:rFonts w:ascii="Arial" w:hAnsi="Arial" w:cs="Arial"/>
          <w:bCs/>
          <w:sz w:val="24"/>
          <w:szCs w:val="24"/>
          <w:u w:val="single"/>
        </w:rPr>
        <w:t>Lt</w:t>
      </w:r>
      <w:proofErr w:type="spellEnd"/>
      <w:r w:rsidR="00A84331" w:rsidRPr="00B836F1">
        <w:rPr>
          <w:rFonts w:ascii="Arial" w:hAnsi="Arial" w:cs="Arial"/>
          <w:bCs/>
          <w:sz w:val="24"/>
          <w:szCs w:val="24"/>
          <w:u w:val="single"/>
        </w:rPr>
        <w:t>. 24 U. Hab. El Quemado. Col. Las Casitas.</w:t>
      </w:r>
    </w:p>
    <w:p w14:paraId="467CCEFA" w14:textId="77777777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3D1D1F64" w14:textId="7D555E76" w:rsidR="00E32BA0" w:rsidRPr="000574F9" w:rsidRDefault="00E32BA0" w:rsidP="00774F09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rPr>
          <w:rFonts w:ascii="Arial" w:hAnsi="Arial" w:cs="Arial"/>
          <w:bCs/>
          <w:sz w:val="24"/>
          <w:szCs w:val="24"/>
        </w:rPr>
      </w:pPr>
      <w:r w:rsidRPr="000574F9">
        <w:rPr>
          <w:rFonts w:ascii="Arial" w:hAnsi="Arial" w:cs="Arial"/>
          <w:bCs/>
          <w:sz w:val="24"/>
          <w:szCs w:val="24"/>
        </w:rPr>
        <w:t>Teléfono</w:t>
      </w:r>
      <w:r w:rsidR="00774F09">
        <w:rPr>
          <w:rFonts w:ascii="Arial" w:hAnsi="Arial" w:cs="Arial"/>
          <w:bCs/>
          <w:sz w:val="24"/>
          <w:szCs w:val="24"/>
        </w:rPr>
        <w:t>:</w:t>
      </w:r>
      <w:r w:rsidRPr="000574F9">
        <w:rPr>
          <w:rFonts w:ascii="Arial" w:hAnsi="Arial" w:cs="Arial"/>
          <w:bCs/>
          <w:sz w:val="24"/>
          <w:szCs w:val="24"/>
        </w:rPr>
        <w:t xml:space="preserve"> </w:t>
      </w:r>
      <w:r w:rsidR="00774F09" w:rsidRPr="00774F09">
        <w:rPr>
          <w:rFonts w:ascii="Arial" w:hAnsi="Arial" w:cs="Arial"/>
          <w:bCs/>
          <w:sz w:val="24"/>
          <w:szCs w:val="24"/>
          <w:u w:val="single"/>
        </w:rPr>
        <w:t>7441591532.</w:t>
      </w:r>
      <w:r w:rsidR="00774F09">
        <w:rPr>
          <w:rFonts w:ascii="Arial" w:hAnsi="Arial" w:cs="Arial"/>
          <w:bCs/>
          <w:sz w:val="24"/>
          <w:szCs w:val="24"/>
        </w:rPr>
        <w:t xml:space="preserve">                        </w:t>
      </w:r>
      <w:r w:rsidRPr="000574F9">
        <w:rPr>
          <w:rFonts w:ascii="Arial" w:hAnsi="Arial" w:cs="Arial"/>
          <w:bCs/>
          <w:sz w:val="24"/>
          <w:szCs w:val="24"/>
        </w:rPr>
        <w:t>Correo electrónico</w:t>
      </w:r>
      <w:r w:rsidR="00774F09">
        <w:rPr>
          <w:rFonts w:ascii="Arial" w:hAnsi="Arial" w:cs="Arial"/>
          <w:bCs/>
          <w:sz w:val="24"/>
          <w:szCs w:val="24"/>
        </w:rPr>
        <w:t xml:space="preserve">: </w:t>
      </w:r>
      <w:r w:rsidR="00774F09" w:rsidRPr="00774F09">
        <w:rPr>
          <w:rFonts w:ascii="Arial" w:hAnsi="Arial" w:cs="Arial"/>
          <w:bCs/>
          <w:sz w:val="24"/>
          <w:szCs w:val="24"/>
          <w:u w:val="single"/>
        </w:rPr>
        <w:t>mbmejia21@gmail.com</w:t>
      </w:r>
      <w:r w:rsidR="00A84331">
        <w:rPr>
          <w:rFonts w:ascii="Arial" w:hAnsi="Arial" w:cs="Arial"/>
          <w:bCs/>
          <w:sz w:val="24"/>
          <w:szCs w:val="24"/>
          <w:u w:val="single"/>
        </w:rPr>
        <w:t>.</w:t>
      </w:r>
    </w:p>
    <w:p w14:paraId="214A1F9D" w14:textId="77777777" w:rsidR="009F3845" w:rsidRDefault="009F3845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33AB8D2C" w14:textId="3AD5191F" w:rsidR="00E32BA0" w:rsidRPr="000574F9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 w:rsidRPr="000574F9">
        <w:rPr>
          <w:rFonts w:ascii="Arial" w:hAnsi="Arial" w:cs="Arial"/>
          <w:bCs/>
          <w:sz w:val="24"/>
          <w:szCs w:val="24"/>
        </w:rPr>
        <w:t>Fecha de nacimiento</w:t>
      </w:r>
      <w:r w:rsidR="00B836F1">
        <w:rPr>
          <w:rFonts w:ascii="Arial" w:hAnsi="Arial" w:cs="Arial"/>
          <w:bCs/>
          <w:sz w:val="24"/>
          <w:szCs w:val="24"/>
        </w:rPr>
        <w:t xml:space="preserve">: </w:t>
      </w:r>
      <w:r w:rsidR="00A84331" w:rsidRPr="00B836F1">
        <w:rPr>
          <w:rFonts w:ascii="Arial" w:hAnsi="Arial" w:cs="Arial"/>
          <w:bCs/>
          <w:sz w:val="24"/>
          <w:szCs w:val="24"/>
          <w:u w:val="single"/>
        </w:rPr>
        <w:t xml:space="preserve">25 De </w:t>
      </w:r>
      <w:proofErr w:type="gramStart"/>
      <w:r w:rsidR="00A84331" w:rsidRPr="00B836F1">
        <w:rPr>
          <w:rFonts w:ascii="Arial" w:hAnsi="Arial" w:cs="Arial"/>
          <w:bCs/>
          <w:sz w:val="24"/>
          <w:szCs w:val="24"/>
          <w:u w:val="single"/>
        </w:rPr>
        <w:t>Abril</w:t>
      </w:r>
      <w:proofErr w:type="gramEnd"/>
      <w:r w:rsidR="00A84331" w:rsidRPr="00B836F1">
        <w:rPr>
          <w:rFonts w:ascii="Arial" w:hAnsi="Arial" w:cs="Arial"/>
          <w:bCs/>
          <w:sz w:val="24"/>
          <w:szCs w:val="24"/>
          <w:u w:val="single"/>
        </w:rPr>
        <w:t xml:space="preserve"> De 1995</w:t>
      </w:r>
      <w:r w:rsidR="00A84331">
        <w:rPr>
          <w:rFonts w:ascii="Arial" w:hAnsi="Arial" w:cs="Arial"/>
          <w:bCs/>
          <w:sz w:val="24"/>
          <w:szCs w:val="24"/>
        </w:rPr>
        <w:t xml:space="preserve"> </w:t>
      </w:r>
      <w:r w:rsidRPr="000574F9">
        <w:rPr>
          <w:rFonts w:ascii="Arial" w:hAnsi="Arial" w:cs="Arial"/>
          <w:bCs/>
          <w:sz w:val="24"/>
          <w:szCs w:val="24"/>
        </w:rPr>
        <w:t>Lugar de nacimien</w:t>
      </w:r>
      <w:r w:rsidR="009F3845">
        <w:rPr>
          <w:rFonts w:ascii="Arial" w:hAnsi="Arial" w:cs="Arial"/>
          <w:bCs/>
          <w:sz w:val="24"/>
          <w:szCs w:val="24"/>
        </w:rPr>
        <w:t>to</w:t>
      </w:r>
      <w:r w:rsidR="00B836F1">
        <w:rPr>
          <w:rFonts w:ascii="Arial" w:hAnsi="Arial" w:cs="Arial"/>
          <w:bCs/>
          <w:sz w:val="24"/>
          <w:szCs w:val="24"/>
        </w:rPr>
        <w:t xml:space="preserve">: </w:t>
      </w:r>
      <w:r w:rsidR="00A84331" w:rsidRPr="00B836F1">
        <w:rPr>
          <w:rFonts w:ascii="Arial" w:hAnsi="Arial" w:cs="Arial"/>
          <w:bCs/>
          <w:sz w:val="24"/>
          <w:szCs w:val="24"/>
          <w:u w:val="single"/>
        </w:rPr>
        <w:t>Acapulco De Juárez, Gro.</w:t>
      </w:r>
    </w:p>
    <w:p w14:paraId="5753A13B" w14:textId="77777777" w:rsidR="00E32BA0" w:rsidRPr="000574F9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3E5D42E1" w14:textId="6EA89A80" w:rsidR="00E32BA0" w:rsidRPr="000574F9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 w:rsidRPr="000574F9">
        <w:rPr>
          <w:rFonts w:ascii="Arial" w:hAnsi="Arial" w:cs="Arial"/>
          <w:bCs/>
          <w:sz w:val="24"/>
          <w:szCs w:val="24"/>
        </w:rPr>
        <w:t>Estado civil</w:t>
      </w:r>
      <w:r w:rsidR="00A84331">
        <w:rPr>
          <w:rFonts w:ascii="Arial" w:hAnsi="Arial" w:cs="Arial"/>
          <w:bCs/>
          <w:sz w:val="24"/>
          <w:szCs w:val="24"/>
        </w:rPr>
        <w:t xml:space="preserve">: </w:t>
      </w:r>
      <w:r w:rsidR="00A84331" w:rsidRPr="00A84331">
        <w:rPr>
          <w:rFonts w:ascii="Arial" w:hAnsi="Arial" w:cs="Arial"/>
          <w:bCs/>
          <w:sz w:val="24"/>
          <w:szCs w:val="24"/>
          <w:u w:val="single"/>
        </w:rPr>
        <w:t>Soltero.</w:t>
      </w:r>
    </w:p>
    <w:p w14:paraId="1ADB818A" w14:textId="77777777" w:rsidR="00E32BA0" w:rsidRPr="000574F9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72054FC4" w14:textId="03D858F4" w:rsidR="00E32BA0" w:rsidRDefault="009F3845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Licenciatura</w:t>
      </w:r>
      <w:r w:rsidR="00E80C1E">
        <w:rPr>
          <w:rFonts w:ascii="Arial" w:hAnsi="Arial" w:cs="Arial"/>
          <w:bCs/>
          <w:sz w:val="24"/>
          <w:szCs w:val="24"/>
        </w:rPr>
        <w:t xml:space="preserve">: </w:t>
      </w:r>
      <w:r w:rsidR="00E80C1E" w:rsidRPr="00E80C1E">
        <w:rPr>
          <w:rFonts w:ascii="Arial" w:hAnsi="Arial" w:cs="Arial"/>
          <w:bCs/>
          <w:sz w:val="24"/>
          <w:szCs w:val="24"/>
          <w:u w:val="single"/>
        </w:rPr>
        <w:t>Ingeniería en Sistemas Computacionales.</w:t>
      </w:r>
    </w:p>
    <w:p w14:paraId="50D1FABA" w14:textId="77777777" w:rsidR="00E32BA0" w:rsidRPr="000574F9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228C9A66" w14:textId="0D1B838A" w:rsidR="00E32BA0" w:rsidRPr="006704F7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0574F9">
        <w:rPr>
          <w:rFonts w:ascii="Arial" w:hAnsi="Arial" w:cs="Arial"/>
          <w:bCs/>
          <w:sz w:val="24"/>
          <w:szCs w:val="24"/>
        </w:rPr>
        <w:t>Institución</w:t>
      </w:r>
      <w:r>
        <w:rPr>
          <w:rFonts w:ascii="Arial" w:hAnsi="Arial" w:cs="Arial"/>
          <w:bCs/>
          <w:sz w:val="24"/>
          <w:szCs w:val="24"/>
        </w:rPr>
        <w:t xml:space="preserve"> donde cursó la licenciatura</w:t>
      </w:r>
      <w:r w:rsidR="00E80C1E">
        <w:rPr>
          <w:rFonts w:ascii="Arial" w:hAnsi="Arial" w:cs="Arial"/>
          <w:bCs/>
          <w:sz w:val="24"/>
          <w:szCs w:val="24"/>
        </w:rPr>
        <w:t xml:space="preserve">: </w:t>
      </w:r>
      <w:r w:rsidR="006704F7" w:rsidRPr="006704F7">
        <w:rPr>
          <w:rFonts w:ascii="Arial" w:hAnsi="Arial" w:cs="Arial"/>
          <w:bCs/>
          <w:sz w:val="24"/>
          <w:szCs w:val="24"/>
          <w:u w:val="single"/>
        </w:rPr>
        <w:t>Tecnológico Nacional de México, campus</w:t>
      </w:r>
      <w:r w:rsidR="00023357" w:rsidRPr="006704F7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E80C1E" w:rsidRPr="006704F7">
        <w:rPr>
          <w:rFonts w:ascii="Arial" w:hAnsi="Arial" w:cs="Arial"/>
          <w:bCs/>
          <w:sz w:val="24"/>
          <w:szCs w:val="24"/>
          <w:u w:val="single"/>
        </w:rPr>
        <w:t>Acapulco.</w:t>
      </w:r>
    </w:p>
    <w:p w14:paraId="070BF2F4" w14:textId="77777777" w:rsidR="00E32BA0" w:rsidRPr="000574F9" w:rsidRDefault="00E32BA0" w:rsidP="00E32BA0">
      <w:pPr>
        <w:widowControl w:val="0"/>
        <w:tabs>
          <w:tab w:val="left" w:pos="9040"/>
        </w:tabs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70744172" w14:textId="26034966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 w:rsidRPr="000574F9">
        <w:rPr>
          <w:rFonts w:ascii="Arial" w:hAnsi="Arial" w:cs="Arial"/>
          <w:bCs/>
          <w:sz w:val="24"/>
          <w:szCs w:val="24"/>
        </w:rPr>
        <w:t>Promedio obtenido en la licencia</w:t>
      </w:r>
      <w:r>
        <w:rPr>
          <w:rFonts w:ascii="Arial" w:hAnsi="Arial" w:cs="Arial"/>
          <w:bCs/>
          <w:sz w:val="24"/>
          <w:szCs w:val="24"/>
        </w:rPr>
        <w:t>tura</w:t>
      </w:r>
      <w:r w:rsidR="00E80C1E">
        <w:rPr>
          <w:rFonts w:ascii="Arial" w:hAnsi="Arial" w:cs="Arial"/>
          <w:bCs/>
          <w:sz w:val="24"/>
          <w:szCs w:val="24"/>
        </w:rPr>
        <w:t xml:space="preserve">: </w:t>
      </w:r>
      <w:r w:rsidR="008C64B3" w:rsidRPr="008C64B3">
        <w:rPr>
          <w:rFonts w:ascii="Arial" w:hAnsi="Arial" w:cs="Arial"/>
          <w:bCs/>
          <w:sz w:val="24"/>
          <w:szCs w:val="24"/>
          <w:u w:val="single"/>
        </w:rPr>
        <w:t>89.59.</w:t>
      </w:r>
    </w:p>
    <w:p w14:paraId="36FFA535" w14:textId="77777777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0871A039" w14:textId="5FF6A1AA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 w:rsidRPr="000574F9">
        <w:rPr>
          <w:rFonts w:ascii="Arial" w:hAnsi="Arial" w:cs="Arial"/>
          <w:bCs/>
          <w:sz w:val="24"/>
          <w:szCs w:val="24"/>
        </w:rPr>
        <w:t>Opción de titu</w:t>
      </w:r>
      <w:r w:rsidR="009F3845">
        <w:rPr>
          <w:rFonts w:ascii="Arial" w:hAnsi="Arial" w:cs="Arial"/>
          <w:bCs/>
          <w:sz w:val="24"/>
          <w:szCs w:val="24"/>
        </w:rPr>
        <w:t>lación</w:t>
      </w:r>
      <w:r w:rsidR="008C64B3">
        <w:rPr>
          <w:rFonts w:ascii="Arial" w:hAnsi="Arial" w:cs="Arial"/>
          <w:bCs/>
          <w:sz w:val="24"/>
          <w:szCs w:val="24"/>
        </w:rPr>
        <w:t xml:space="preserve">: </w:t>
      </w:r>
      <w:r w:rsidR="008C64B3" w:rsidRPr="008C64B3">
        <w:rPr>
          <w:rFonts w:ascii="Arial" w:hAnsi="Arial" w:cs="Arial"/>
          <w:bCs/>
          <w:sz w:val="24"/>
          <w:szCs w:val="24"/>
          <w:u w:val="single"/>
        </w:rPr>
        <w:t>Titulación integral, Informe Técnico de residencias Profe</w:t>
      </w:r>
      <w:r w:rsidR="008349CA">
        <w:rPr>
          <w:rFonts w:ascii="Arial" w:hAnsi="Arial" w:cs="Arial"/>
          <w:bCs/>
          <w:sz w:val="24"/>
          <w:szCs w:val="24"/>
          <w:u w:val="single"/>
        </w:rPr>
        <w:t>s</w:t>
      </w:r>
      <w:r w:rsidR="008C64B3" w:rsidRPr="008C64B3">
        <w:rPr>
          <w:rFonts w:ascii="Arial" w:hAnsi="Arial" w:cs="Arial"/>
          <w:bCs/>
          <w:sz w:val="24"/>
          <w:szCs w:val="24"/>
          <w:u w:val="single"/>
        </w:rPr>
        <w:t>ionales.</w:t>
      </w:r>
    </w:p>
    <w:p w14:paraId="0A1C6681" w14:textId="77777777" w:rsidR="00E32BA0" w:rsidRPr="000574F9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383C1CA4" w14:textId="0556C306" w:rsidR="008B4D55" w:rsidRDefault="00E32BA0" w:rsidP="00DD13DE">
      <w:pPr>
        <w:pStyle w:val="Sinespaciado"/>
        <w:jc w:val="both"/>
        <w:rPr>
          <w:rFonts w:ascii="Arial" w:hAnsi="Arial" w:cs="Arial"/>
          <w:u w:val="single"/>
        </w:rPr>
      </w:pPr>
      <w:r w:rsidRPr="00DD13DE">
        <w:rPr>
          <w:rFonts w:ascii="Arial" w:hAnsi="Arial" w:cs="Arial"/>
          <w:bCs/>
          <w:sz w:val="24"/>
          <w:szCs w:val="24"/>
        </w:rPr>
        <w:t>Nombre de la tesis (en su caso)</w:t>
      </w:r>
      <w:r w:rsidR="008C64B3" w:rsidRPr="00DD13DE">
        <w:rPr>
          <w:rFonts w:ascii="Arial" w:hAnsi="Arial" w:cs="Arial"/>
          <w:bCs/>
          <w:sz w:val="24"/>
          <w:szCs w:val="24"/>
        </w:rPr>
        <w:t xml:space="preserve">: </w:t>
      </w:r>
    </w:p>
    <w:p w14:paraId="0FA7AEE1" w14:textId="77777777" w:rsidR="00DD13DE" w:rsidRPr="00DD13DE" w:rsidRDefault="00DD13DE" w:rsidP="00DD13DE">
      <w:pPr>
        <w:pStyle w:val="Sinespaciado"/>
        <w:jc w:val="both"/>
        <w:rPr>
          <w:rFonts w:ascii="Arial" w:hAnsi="Arial" w:cs="Arial"/>
          <w:bCs/>
          <w:sz w:val="24"/>
          <w:szCs w:val="24"/>
        </w:rPr>
      </w:pPr>
    </w:p>
    <w:p w14:paraId="75239106" w14:textId="40F5B61D" w:rsidR="00E32BA0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Idioma inglés (%)</w:t>
      </w:r>
      <w:r w:rsidR="008C64B3">
        <w:rPr>
          <w:rFonts w:ascii="Arial" w:hAnsi="Arial" w:cs="Arial"/>
          <w:bCs/>
          <w:sz w:val="24"/>
          <w:szCs w:val="24"/>
        </w:rPr>
        <w:t xml:space="preserve">: </w:t>
      </w:r>
      <w:r w:rsidR="006704F7">
        <w:rPr>
          <w:rFonts w:ascii="Arial" w:hAnsi="Arial" w:cs="Arial"/>
          <w:bCs/>
          <w:sz w:val="24"/>
          <w:szCs w:val="24"/>
        </w:rPr>
        <w:t>5</w:t>
      </w:r>
      <w:r w:rsidR="008C64B3">
        <w:rPr>
          <w:rFonts w:ascii="Arial" w:hAnsi="Arial" w:cs="Arial"/>
          <w:bCs/>
          <w:sz w:val="24"/>
          <w:szCs w:val="24"/>
        </w:rPr>
        <w:t>0%</w:t>
      </w:r>
    </w:p>
    <w:p w14:paraId="707F7E06" w14:textId="77777777" w:rsidR="002A13F1" w:rsidRDefault="002A13F1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2731865D" w14:textId="2EED4D44" w:rsidR="00E80C1E" w:rsidRPr="00023357" w:rsidRDefault="00E32BA0" w:rsidP="00E80C1E">
      <w:pPr>
        <w:pStyle w:val="Sinespaciado"/>
        <w:rPr>
          <w:rFonts w:ascii="Arial" w:hAnsi="Arial" w:cs="Arial"/>
          <w:u w:val="single"/>
        </w:rPr>
      </w:pPr>
      <w:r>
        <w:rPr>
          <w:rFonts w:ascii="Arial" w:hAnsi="Arial" w:cs="Arial"/>
          <w:bCs/>
          <w:sz w:val="24"/>
          <w:szCs w:val="24"/>
        </w:rPr>
        <w:t>Beca y tipo de b</w:t>
      </w:r>
      <w:r w:rsidR="009F3845">
        <w:rPr>
          <w:rFonts w:ascii="Arial" w:hAnsi="Arial" w:cs="Arial"/>
          <w:bCs/>
          <w:sz w:val="24"/>
          <w:szCs w:val="24"/>
        </w:rPr>
        <w:t>eca</w:t>
      </w:r>
      <w:r w:rsidR="00E80C1E">
        <w:rPr>
          <w:rFonts w:ascii="Arial" w:hAnsi="Arial" w:cs="Arial"/>
          <w:bCs/>
          <w:sz w:val="24"/>
          <w:szCs w:val="24"/>
        </w:rPr>
        <w:t xml:space="preserve">: </w:t>
      </w:r>
      <w:r w:rsidR="00023357">
        <w:rPr>
          <w:rFonts w:ascii="Arial" w:hAnsi="Arial" w:cs="Arial"/>
          <w:bCs/>
          <w:sz w:val="24"/>
          <w:szCs w:val="24"/>
          <w:u w:val="single"/>
        </w:rPr>
        <w:t>Becas Nacional (Tradicional) 2021 – 2</w:t>
      </w:r>
      <w:r w:rsidR="006704F7">
        <w:rPr>
          <w:rFonts w:ascii="Arial" w:hAnsi="Arial" w:cs="Arial"/>
          <w:bCs/>
          <w:sz w:val="24"/>
          <w:szCs w:val="24"/>
          <w:u w:val="single"/>
        </w:rPr>
        <w:t>. CONACYT.</w:t>
      </w:r>
      <w:r w:rsidR="00023357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14:paraId="758E7BCB" w14:textId="31FC5C5A" w:rsidR="00E32BA0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</w:p>
    <w:p w14:paraId="390AA127" w14:textId="1A89C67D" w:rsidR="00E32BA0" w:rsidRDefault="00E32BA0" w:rsidP="00E32BA0">
      <w:pPr>
        <w:widowControl w:val="0"/>
        <w:autoSpaceDE w:val="0"/>
        <w:autoSpaceDN w:val="0"/>
        <w:adjustRightInd w:val="0"/>
        <w:spacing w:before="29" w:after="0" w:line="240" w:lineRule="auto"/>
        <w:ind w:right="-32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Observacion</w:t>
      </w:r>
      <w:r w:rsidR="009F3845">
        <w:rPr>
          <w:rFonts w:ascii="Arial" w:hAnsi="Arial" w:cs="Arial"/>
          <w:bCs/>
          <w:sz w:val="24"/>
          <w:szCs w:val="24"/>
        </w:rPr>
        <w:t>es</w:t>
      </w:r>
      <w:r w:rsidR="00DD13DE">
        <w:rPr>
          <w:rFonts w:ascii="Arial" w:hAnsi="Arial" w:cs="Arial"/>
          <w:bCs/>
          <w:sz w:val="24"/>
          <w:szCs w:val="24"/>
        </w:rPr>
        <w:t>:</w:t>
      </w:r>
      <w:r w:rsidR="006704F7" w:rsidRPr="006704F7">
        <w:rPr>
          <w:rFonts w:ascii="Arial" w:hAnsi="Arial" w:cs="Arial"/>
          <w:bCs/>
          <w:sz w:val="24"/>
          <w:szCs w:val="24"/>
        </w:rPr>
        <w:t xml:space="preserve"> </w:t>
      </w:r>
      <w:r w:rsidR="006704F7">
        <w:rPr>
          <w:rFonts w:ascii="Arial" w:hAnsi="Arial" w:cs="Arial"/>
          <w:bCs/>
          <w:sz w:val="24"/>
          <w:szCs w:val="24"/>
        </w:rPr>
        <w:t>_____________________________________________________</w:t>
      </w:r>
    </w:p>
    <w:sectPr w:rsidR="00E32BA0" w:rsidSect="000A2079">
      <w:headerReference w:type="default" r:id="rId7"/>
      <w:footerReference w:type="default" r:id="rId8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5BFB" w14:textId="77777777" w:rsidR="006C7C9D" w:rsidRDefault="006C7C9D" w:rsidP="00364C88">
      <w:pPr>
        <w:spacing w:after="0" w:line="240" w:lineRule="auto"/>
      </w:pPr>
      <w:r>
        <w:separator/>
      </w:r>
    </w:p>
  </w:endnote>
  <w:endnote w:type="continuationSeparator" w:id="0">
    <w:p w14:paraId="6C57A5FF" w14:textId="77777777" w:rsidR="006C7C9D" w:rsidRDefault="006C7C9D" w:rsidP="0036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6406" w14:textId="77777777" w:rsidR="00B370A5" w:rsidRDefault="00B370A5" w:rsidP="00B370A5">
    <w:pPr>
      <w:tabs>
        <w:tab w:val="left" w:pos="6645"/>
      </w:tabs>
    </w:pPr>
  </w:p>
  <w:p w14:paraId="79962FAA" w14:textId="77777777" w:rsidR="00B370A5" w:rsidRDefault="00B370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CEF6" w14:textId="77777777" w:rsidR="006C7C9D" w:rsidRDefault="006C7C9D" w:rsidP="00364C88">
      <w:pPr>
        <w:spacing w:after="0" w:line="240" w:lineRule="auto"/>
      </w:pPr>
      <w:r>
        <w:separator/>
      </w:r>
    </w:p>
  </w:footnote>
  <w:footnote w:type="continuationSeparator" w:id="0">
    <w:p w14:paraId="534A5944" w14:textId="77777777" w:rsidR="006C7C9D" w:rsidRDefault="006C7C9D" w:rsidP="0036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46FB" w14:textId="77777777" w:rsidR="00454CB1" w:rsidRDefault="00F800EB">
    <w:pPr>
      <w:pStyle w:val="Encabezado"/>
    </w:pPr>
    <w:r>
      <w:rPr>
        <w:noProof/>
      </w:rPr>
      <w:drawing>
        <wp:anchor distT="0" distB="0" distL="114300" distR="114300" simplePos="0" relativeHeight="251817472" behindDoc="1" locked="0" layoutInCell="1" allowOverlap="1" wp14:anchorId="72E10263" wp14:editId="3D2582D5">
          <wp:simplePos x="0" y="0"/>
          <wp:positionH relativeFrom="leftMargin">
            <wp:posOffset>451485</wp:posOffset>
          </wp:positionH>
          <wp:positionV relativeFrom="paragraph">
            <wp:posOffset>-350520</wp:posOffset>
          </wp:positionV>
          <wp:extent cx="1000125" cy="830580"/>
          <wp:effectExtent l="0" t="0" r="9525" b="7620"/>
          <wp:wrapTight wrapText="bothSides">
            <wp:wrapPolygon edited="0">
              <wp:start x="0" y="0"/>
              <wp:lineTo x="0" y="21303"/>
              <wp:lineTo x="21394" y="21303"/>
              <wp:lineTo x="21394" y="0"/>
              <wp:lineTo x="0" y="0"/>
            </wp:wrapPolygon>
          </wp:wrapTight>
          <wp:docPr id="4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83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2079">
      <w:rPr>
        <w:noProof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6318EA63" wp14:editId="4DE4BCF8">
              <wp:simplePos x="0" y="0"/>
              <wp:positionH relativeFrom="page">
                <wp:align>right</wp:align>
              </wp:positionH>
              <wp:positionV relativeFrom="paragraph">
                <wp:posOffset>309245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37919" w14:textId="77777777" w:rsidR="005A4262" w:rsidRDefault="005A4262" w:rsidP="005A4262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</w:rPr>
                            <w:t>Instituto Tecnológico de Acapulco</w:t>
                          </w:r>
                        </w:p>
                        <w:p w14:paraId="0969903F" w14:textId="77777777" w:rsidR="005A4262" w:rsidRPr="00A44E22" w:rsidRDefault="005A4262" w:rsidP="005A4262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</w:rPr>
                            <w:t>División de Estudios de Posgrado e Investigación</w:t>
                          </w:r>
                        </w:p>
                        <w:p w14:paraId="31CF8466" w14:textId="77777777" w:rsidR="005A4262" w:rsidRPr="00820EA8" w:rsidRDefault="005A4262" w:rsidP="005A4262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11709C9" w14:textId="77777777" w:rsidR="005A4262" w:rsidRDefault="005A4262" w:rsidP="005A426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8EA6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4.05pt;margin-top:24.35pt;width:335.25pt;height:39.2pt;z-index:-2516730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" filled="f" stroked="f">
              <v:textbox>
                <w:txbxContent>
                  <w:p w14:paraId="3BA37919" w14:textId="77777777" w:rsidR="005A4262" w:rsidRDefault="005A4262" w:rsidP="005A4262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</w:rPr>
                      <w:t>Instituto Tecnológico de Acapulco</w:t>
                    </w:r>
                  </w:p>
                  <w:p w14:paraId="0969903F" w14:textId="77777777" w:rsidR="005A4262" w:rsidRPr="00A44E22" w:rsidRDefault="005A4262" w:rsidP="005A4262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</w:rPr>
                      <w:t>División de Estudios de Posgrado e Investigación</w:t>
                    </w:r>
                  </w:p>
                  <w:p w14:paraId="31CF8466" w14:textId="77777777" w:rsidR="005A4262" w:rsidRPr="00820EA8" w:rsidRDefault="005A4262" w:rsidP="005A4262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11709C9" w14:textId="77777777" w:rsidR="005A4262" w:rsidRDefault="005A4262" w:rsidP="005A4262">
                    <w:pPr>
                      <w:jc w:val="right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2D23AB">
      <w:rPr>
        <w:rFonts w:ascii="Times New Roman"/>
        <w:noProof/>
        <w:sz w:val="20"/>
      </w:rPr>
      <w:drawing>
        <wp:anchor distT="0" distB="0" distL="114300" distR="114300" simplePos="0" relativeHeight="251816448" behindDoc="1" locked="0" layoutInCell="1" allowOverlap="1" wp14:anchorId="5B324A3D" wp14:editId="3356DF53">
          <wp:simplePos x="0" y="0"/>
          <wp:positionH relativeFrom="page">
            <wp:posOffset>2571750</wp:posOffset>
          </wp:positionH>
          <wp:positionV relativeFrom="paragraph">
            <wp:posOffset>-358140</wp:posOffset>
          </wp:positionV>
          <wp:extent cx="1885950" cy="796290"/>
          <wp:effectExtent l="0" t="0" r="0" b="3810"/>
          <wp:wrapTight wrapText="bothSides">
            <wp:wrapPolygon edited="0">
              <wp:start x="436" y="0"/>
              <wp:lineTo x="0" y="2584"/>
              <wp:lineTo x="0" y="19120"/>
              <wp:lineTo x="436" y="21187"/>
              <wp:lineTo x="3055" y="21187"/>
              <wp:lineTo x="4145" y="21187"/>
              <wp:lineTo x="5455" y="18086"/>
              <wp:lineTo x="5018" y="16536"/>
              <wp:lineTo x="21382" y="14469"/>
              <wp:lineTo x="21382" y="12402"/>
              <wp:lineTo x="19200" y="7234"/>
              <wp:lineTo x="2836" y="0"/>
              <wp:lineTo x="436" y="0"/>
            </wp:wrapPolygon>
          </wp:wrapTight>
          <wp:docPr id="44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1D22">
      <w:rPr>
        <w:rFonts w:ascii="Times New Roman"/>
        <w:noProof/>
        <w:position w:val="-1"/>
        <w:sz w:val="9"/>
      </w:rPr>
      <w:drawing>
        <wp:anchor distT="0" distB="0" distL="114300" distR="114300" simplePos="0" relativeHeight="251821568" behindDoc="1" locked="0" layoutInCell="1" allowOverlap="1" wp14:anchorId="26C252D6" wp14:editId="07F0B3DD">
          <wp:simplePos x="0" y="0"/>
          <wp:positionH relativeFrom="column">
            <wp:posOffset>4652010</wp:posOffset>
          </wp:positionH>
          <wp:positionV relativeFrom="paragraph">
            <wp:posOffset>121920</wp:posOffset>
          </wp:positionV>
          <wp:extent cx="1553937" cy="58293"/>
          <wp:effectExtent l="0" t="0" r="0" b="0"/>
          <wp:wrapTight wrapText="bothSides">
            <wp:wrapPolygon edited="0">
              <wp:start x="0" y="0"/>
              <wp:lineTo x="0" y="14242"/>
              <wp:lineTo x="21185" y="14242"/>
              <wp:lineTo x="21185" y="0"/>
              <wp:lineTo x="0" y="0"/>
            </wp:wrapPolygon>
          </wp:wrapTight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937" cy="58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46B2">
      <w:rPr>
        <w:noProof/>
      </w:rPr>
      <w:drawing>
        <wp:anchor distT="0" distB="0" distL="0" distR="0" simplePos="0" relativeHeight="251820544" behindDoc="0" locked="0" layoutInCell="1" allowOverlap="1" wp14:anchorId="3830C9C7" wp14:editId="42B99C61">
          <wp:simplePos x="0" y="0"/>
          <wp:positionH relativeFrom="page">
            <wp:posOffset>5143741</wp:posOffset>
          </wp:positionH>
          <wp:positionV relativeFrom="paragraph">
            <wp:posOffset>-249555</wp:posOffset>
          </wp:positionV>
          <wp:extent cx="527908" cy="528149"/>
          <wp:effectExtent l="0" t="0" r="0" b="0"/>
          <wp:wrapNone/>
          <wp:docPr id="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7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27908" cy="528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46B2">
      <w:rPr>
        <w:rFonts w:ascii="Times New Roman"/>
        <w:noProof/>
        <w:position w:val="10"/>
        <w:sz w:val="20"/>
      </w:rPr>
      <mc:AlternateContent>
        <mc:Choice Requires="wpg">
          <w:drawing>
            <wp:anchor distT="0" distB="0" distL="114300" distR="114300" simplePos="0" relativeHeight="251818496" behindDoc="1" locked="0" layoutInCell="1" allowOverlap="1" wp14:anchorId="65B0FAD8" wp14:editId="519426DB">
              <wp:simplePos x="0" y="0"/>
              <wp:positionH relativeFrom="column">
                <wp:posOffset>4634865</wp:posOffset>
              </wp:positionH>
              <wp:positionV relativeFrom="paragraph">
                <wp:posOffset>-230505</wp:posOffset>
              </wp:positionV>
              <wp:extent cx="1962785" cy="305435"/>
              <wp:effectExtent l="0" t="0" r="0" b="0"/>
              <wp:wrapTight wrapText="bothSides">
                <wp:wrapPolygon edited="0">
                  <wp:start x="17400" y="0"/>
                  <wp:lineTo x="0" y="4042"/>
                  <wp:lineTo x="0" y="20208"/>
                  <wp:lineTo x="21383" y="20208"/>
                  <wp:lineTo x="21383" y="5389"/>
                  <wp:lineTo x="18658" y="0"/>
                  <wp:lineTo x="17400" y="0"/>
                </wp:wrapPolygon>
              </wp:wrapTight>
              <wp:docPr id="22" name="Grup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62785" cy="305435"/>
                        <a:chOff x="0" y="0"/>
                        <a:chExt cx="3091" cy="481"/>
                      </a:xfrm>
                    </wpg:grpSpPr>
                    <pic:pic xmlns:pic="http://schemas.openxmlformats.org/drawingml/2006/picture">
                      <pic:nvPicPr>
                        <pic:cNvPr id="23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32"/>
                          <a:ext cx="287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" name="AutoShape 16"/>
                      <wps:cNvSpPr>
                        <a:spLocks/>
                      </wps:cNvSpPr>
                      <wps:spPr bwMode="auto">
                        <a:xfrm>
                          <a:off x="332" y="129"/>
                          <a:ext cx="1064" cy="352"/>
                        </a:xfrm>
                        <a:custGeom>
                          <a:avLst/>
                          <a:gdLst>
                            <a:gd name="T0" fmla="+- 0 639 333"/>
                            <a:gd name="T1" fmla="*/ T0 w 1064"/>
                            <a:gd name="T2" fmla="+- 0 185 130"/>
                            <a:gd name="T3" fmla="*/ 185 h 352"/>
                            <a:gd name="T4" fmla="+- 0 613 333"/>
                            <a:gd name="T5" fmla="*/ T4 w 1064"/>
                            <a:gd name="T6" fmla="+- 0 302 130"/>
                            <a:gd name="T7" fmla="*/ 302 h 352"/>
                            <a:gd name="T8" fmla="+- 0 577 333"/>
                            <a:gd name="T9" fmla="*/ T8 w 1064"/>
                            <a:gd name="T10" fmla="+- 0 414 130"/>
                            <a:gd name="T11" fmla="*/ 414 h 352"/>
                            <a:gd name="T12" fmla="+- 0 489 333"/>
                            <a:gd name="T13" fmla="*/ T12 w 1064"/>
                            <a:gd name="T14" fmla="+- 0 442 130"/>
                            <a:gd name="T15" fmla="*/ 442 h 352"/>
                            <a:gd name="T16" fmla="+- 0 445 333"/>
                            <a:gd name="T17" fmla="*/ T16 w 1064"/>
                            <a:gd name="T18" fmla="+- 0 420 130"/>
                            <a:gd name="T19" fmla="*/ 420 h 352"/>
                            <a:gd name="T20" fmla="+- 0 444 333"/>
                            <a:gd name="T21" fmla="*/ T20 w 1064"/>
                            <a:gd name="T22" fmla="+- 0 233 130"/>
                            <a:gd name="T23" fmla="*/ 233 h 352"/>
                            <a:gd name="T24" fmla="+- 0 446 333"/>
                            <a:gd name="T25" fmla="*/ T24 w 1064"/>
                            <a:gd name="T26" fmla="+- 0 187 130"/>
                            <a:gd name="T27" fmla="*/ 187 h 352"/>
                            <a:gd name="T28" fmla="+- 0 469 333"/>
                            <a:gd name="T29" fmla="*/ T28 w 1064"/>
                            <a:gd name="T30" fmla="+- 0 170 130"/>
                            <a:gd name="T31" fmla="*/ 170 h 352"/>
                            <a:gd name="T32" fmla="+- 0 516 333"/>
                            <a:gd name="T33" fmla="*/ T32 w 1064"/>
                            <a:gd name="T34" fmla="+- 0 171 130"/>
                            <a:gd name="T35" fmla="*/ 171 h 352"/>
                            <a:gd name="T36" fmla="+- 0 570 333"/>
                            <a:gd name="T37" fmla="*/ T36 w 1064"/>
                            <a:gd name="T38" fmla="+- 0 189 130"/>
                            <a:gd name="T39" fmla="*/ 189 h 352"/>
                            <a:gd name="T40" fmla="+- 0 610 333"/>
                            <a:gd name="T41" fmla="*/ T40 w 1064"/>
                            <a:gd name="T42" fmla="+- 0 265 130"/>
                            <a:gd name="T43" fmla="*/ 265 h 352"/>
                            <a:gd name="T44" fmla="+- 0 583 333"/>
                            <a:gd name="T45" fmla="*/ T44 w 1064"/>
                            <a:gd name="T46" fmla="+- 0 149 130"/>
                            <a:gd name="T47" fmla="*/ 149 h 352"/>
                            <a:gd name="T48" fmla="+- 0 424 333"/>
                            <a:gd name="T49" fmla="*/ T48 w 1064"/>
                            <a:gd name="T50" fmla="+- 0 137 130"/>
                            <a:gd name="T51" fmla="*/ 137 h 352"/>
                            <a:gd name="T52" fmla="+- 0 333 333"/>
                            <a:gd name="T53" fmla="*/ T52 w 1064"/>
                            <a:gd name="T54" fmla="+- 0 162 130"/>
                            <a:gd name="T55" fmla="*/ 162 h 352"/>
                            <a:gd name="T56" fmla="+- 0 369 333"/>
                            <a:gd name="T57" fmla="*/ T56 w 1064"/>
                            <a:gd name="T58" fmla="+- 0 172 130"/>
                            <a:gd name="T59" fmla="*/ 172 h 352"/>
                            <a:gd name="T60" fmla="+- 0 381 333"/>
                            <a:gd name="T61" fmla="*/ T60 w 1064"/>
                            <a:gd name="T62" fmla="+- 0 207 130"/>
                            <a:gd name="T63" fmla="*/ 207 h 352"/>
                            <a:gd name="T64" fmla="+- 0 382 333"/>
                            <a:gd name="T65" fmla="*/ T64 w 1064"/>
                            <a:gd name="T66" fmla="+- 0 349 130"/>
                            <a:gd name="T67" fmla="*/ 349 h 352"/>
                            <a:gd name="T68" fmla="+- 0 378 333"/>
                            <a:gd name="T69" fmla="*/ T68 w 1064"/>
                            <a:gd name="T70" fmla="+- 0 422 130"/>
                            <a:gd name="T71" fmla="*/ 422 h 352"/>
                            <a:gd name="T72" fmla="+- 0 338 333"/>
                            <a:gd name="T73" fmla="*/ T72 w 1064"/>
                            <a:gd name="T74" fmla="+- 0 473 130"/>
                            <a:gd name="T75" fmla="*/ 473 h 352"/>
                            <a:gd name="T76" fmla="+- 0 486 333"/>
                            <a:gd name="T77" fmla="*/ T76 w 1064"/>
                            <a:gd name="T78" fmla="+- 0 475 130"/>
                            <a:gd name="T79" fmla="*/ 475 h 352"/>
                            <a:gd name="T80" fmla="+- 0 614 333"/>
                            <a:gd name="T81" fmla="*/ T80 w 1064"/>
                            <a:gd name="T82" fmla="+- 0 442 130"/>
                            <a:gd name="T83" fmla="*/ 442 h 352"/>
                            <a:gd name="T84" fmla="+- 0 679 333"/>
                            <a:gd name="T85" fmla="*/ T84 w 1064"/>
                            <a:gd name="T86" fmla="+- 0 302 130"/>
                            <a:gd name="T87" fmla="*/ 302 h 352"/>
                            <a:gd name="T88" fmla="+- 0 940 333"/>
                            <a:gd name="T89" fmla="*/ T88 w 1064"/>
                            <a:gd name="T90" fmla="+- 0 138 130"/>
                            <a:gd name="T91" fmla="*/ 138 h 352"/>
                            <a:gd name="T92" fmla="+- 0 962 333"/>
                            <a:gd name="T93" fmla="*/ T92 w 1064"/>
                            <a:gd name="T94" fmla="+- 0 168 130"/>
                            <a:gd name="T95" fmla="*/ 168 h 352"/>
                            <a:gd name="T96" fmla="+- 0 983 333"/>
                            <a:gd name="T97" fmla="*/ T96 w 1064"/>
                            <a:gd name="T98" fmla="+- 0 189 130"/>
                            <a:gd name="T99" fmla="*/ 189 h 352"/>
                            <a:gd name="T100" fmla="+- 0 983 333"/>
                            <a:gd name="T101" fmla="*/ T100 w 1064"/>
                            <a:gd name="T102" fmla="+- 0 351 130"/>
                            <a:gd name="T103" fmla="*/ 351 h 352"/>
                            <a:gd name="T104" fmla="+- 0 962 333"/>
                            <a:gd name="T105" fmla="*/ T104 w 1064"/>
                            <a:gd name="T106" fmla="+- 0 419 130"/>
                            <a:gd name="T107" fmla="*/ 419 h 352"/>
                            <a:gd name="T108" fmla="+- 0 902 333"/>
                            <a:gd name="T109" fmla="*/ T108 w 1064"/>
                            <a:gd name="T110" fmla="+- 0 437 130"/>
                            <a:gd name="T111" fmla="*/ 437 h 352"/>
                            <a:gd name="T112" fmla="+- 0 817 333"/>
                            <a:gd name="T113" fmla="*/ T112 w 1064"/>
                            <a:gd name="T114" fmla="+- 0 368 130"/>
                            <a:gd name="T115" fmla="*/ 368 h 352"/>
                            <a:gd name="T116" fmla="+- 0 813 333"/>
                            <a:gd name="T117" fmla="*/ T116 w 1064"/>
                            <a:gd name="T118" fmla="+- 0 211 130"/>
                            <a:gd name="T119" fmla="*/ 211 h 352"/>
                            <a:gd name="T120" fmla="+- 0 859 333"/>
                            <a:gd name="T121" fmla="*/ T120 w 1064"/>
                            <a:gd name="T122" fmla="+- 0 162 130"/>
                            <a:gd name="T123" fmla="*/ 162 h 352"/>
                            <a:gd name="T124" fmla="+- 0 701 333"/>
                            <a:gd name="T125" fmla="*/ T124 w 1064"/>
                            <a:gd name="T126" fmla="+- 0 162 130"/>
                            <a:gd name="T127" fmla="*/ 162 h 352"/>
                            <a:gd name="T128" fmla="+- 0 736 333"/>
                            <a:gd name="T129" fmla="*/ T128 w 1064"/>
                            <a:gd name="T130" fmla="+- 0 173 130"/>
                            <a:gd name="T131" fmla="*/ 173 h 352"/>
                            <a:gd name="T132" fmla="+- 0 746 333"/>
                            <a:gd name="T133" fmla="*/ T132 w 1064"/>
                            <a:gd name="T134" fmla="+- 0 211 130"/>
                            <a:gd name="T135" fmla="*/ 211 h 352"/>
                            <a:gd name="T136" fmla="+- 0 747 333"/>
                            <a:gd name="T137" fmla="*/ T136 w 1064"/>
                            <a:gd name="T138" fmla="+- 0 317 130"/>
                            <a:gd name="T139" fmla="*/ 317 h 352"/>
                            <a:gd name="T140" fmla="+- 0 826 333"/>
                            <a:gd name="T141" fmla="*/ T140 w 1064"/>
                            <a:gd name="T142" fmla="+- 0 471 130"/>
                            <a:gd name="T143" fmla="*/ 471 h 352"/>
                            <a:gd name="T144" fmla="+- 0 991 333"/>
                            <a:gd name="T145" fmla="*/ T144 w 1064"/>
                            <a:gd name="T146" fmla="+- 0 444 130"/>
                            <a:gd name="T147" fmla="*/ 444 h 352"/>
                            <a:gd name="T148" fmla="+- 0 1030 333"/>
                            <a:gd name="T149" fmla="*/ T148 w 1064"/>
                            <a:gd name="T150" fmla="+- 0 332 130"/>
                            <a:gd name="T151" fmla="*/ 332 h 352"/>
                            <a:gd name="T152" fmla="+- 0 1031 333"/>
                            <a:gd name="T153" fmla="*/ T152 w 1064"/>
                            <a:gd name="T154" fmla="+- 0 200 130"/>
                            <a:gd name="T155" fmla="*/ 200 h 352"/>
                            <a:gd name="T156" fmla="+- 0 1396 333"/>
                            <a:gd name="T157" fmla="*/ T156 w 1064"/>
                            <a:gd name="T158" fmla="+- 0 170 130"/>
                            <a:gd name="T159" fmla="*/ 170 h 352"/>
                            <a:gd name="T160" fmla="+- 0 1337 333"/>
                            <a:gd name="T161" fmla="*/ T160 w 1064"/>
                            <a:gd name="T162" fmla="+- 0 137 130"/>
                            <a:gd name="T163" fmla="*/ 137 h 352"/>
                            <a:gd name="T164" fmla="+- 0 1205 333"/>
                            <a:gd name="T165" fmla="*/ T164 w 1064"/>
                            <a:gd name="T166" fmla="+- 0 142 130"/>
                            <a:gd name="T167" fmla="*/ 142 h 352"/>
                            <a:gd name="T168" fmla="+- 0 1098 333"/>
                            <a:gd name="T169" fmla="*/ T168 w 1064"/>
                            <a:gd name="T170" fmla="+- 0 308 130"/>
                            <a:gd name="T171" fmla="*/ 308 h 352"/>
                            <a:gd name="T172" fmla="+- 0 1197 333"/>
                            <a:gd name="T173" fmla="*/ T172 w 1064"/>
                            <a:gd name="T174" fmla="+- 0 469 130"/>
                            <a:gd name="T175" fmla="*/ 469 h 352"/>
                            <a:gd name="T176" fmla="+- 0 1336 333"/>
                            <a:gd name="T177" fmla="*/ T176 w 1064"/>
                            <a:gd name="T178" fmla="+- 0 470 130"/>
                            <a:gd name="T179" fmla="*/ 470 h 352"/>
                            <a:gd name="T180" fmla="+- 0 1392 333"/>
                            <a:gd name="T181" fmla="*/ T180 w 1064"/>
                            <a:gd name="T182" fmla="+- 0 437 130"/>
                            <a:gd name="T183" fmla="*/ 437 h 352"/>
                            <a:gd name="T184" fmla="+- 0 1393 333"/>
                            <a:gd name="T185" fmla="*/ T184 w 1064"/>
                            <a:gd name="T186" fmla="+- 0 399 130"/>
                            <a:gd name="T187" fmla="*/ 399 h 352"/>
                            <a:gd name="T188" fmla="+- 0 1349 333"/>
                            <a:gd name="T189" fmla="*/ T188 w 1064"/>
                            <a:gd name="T190" fmla="+- 0 365 130"/>
                            <a:gd name="T191" fmla="*/ 365 h 352"/>
                            <a:gd name="T192" fmla="+- 0 1335 333"/>
                            <a:gd name="T193" fmla="*/ T192 w 1064"/>
                            <a:gd name="T194" fmla="+- 0 413 130"/>
                            <a:gd name="T195" fmla="*/ 413 h 352"/>
                            <a:gd name="T196" fmla="+- 0 1310 333"/>
                            <a:gd name="T197" fmla="*/ T196 w 1064"/>
                            <a:gd name="T198" fmla="+- 0 434 130"/>
                            <a:gd name="T199" fmla="*/ 434 h 352"/>
                            <a:gd name="T200" fmla="+- 0 1227 333"/>
                            <a:gd name="T201" fmla="*/ T200 w 1064"/>
                            <a:gd name="T202" fmla="+- 0 428 130"/>
                            <a:gd name="T203" fmla="*/ 428 h 352"/>
                            <a:gd name="T204" fmla="+- 0 1164 333"/>
                            <a:gd name="T205" fmla="*/ T204 w 1064"/>
                            <a:gd name="T206" fmla="+- 0 305 130"/>
                            <a:gd name="T207" fmla="*/ 305 h 352"/>
                            <a:gd name="T208" fmla="+- 0 1187 333"/>
                            <a:gd name="T209" fmla="*/ T208 w 1064"/>
                            <a:gd name="T210" fmla="+- 0 212 130"/>
                            <a:gd name="T211" fmla="*/ 212 h 352"/>
                            <a:gd name="T212" fmla="+- 0 1232 333"/>
                            <a:gd name="T213" fmla="*/ T212 w 1064"/>
                            <a:gd name="T214" fmla="+- 0 176 130"/>
                            <a:gd name="T215" fmla="*/ 176 h 352"/>
                            <a:gd name="T216" fmla="+- 0 1289 333"/>
                            <a:gd name="T217" fmla="*/ T216 w 1064"/>
                            <a:gd name="T218" fmla="+- 0 171 130"/>
                            <a:gd name="T219" fmla="*/ 171 h 352"/>
                            <a:gd name="T220" fmla="+- 0 1327 333"/>
                            <a:gd name="T221" fmla="*/ T220 w 1064"/>
                            <a:gd name="T222" fmla="+- 0 184 130"/>
                            <a:gd name="T223" fmla="*/ 184 h 352"/>
                            <a:gd name="T224" fmla="+- 0 1341 333"/>
                            <a:gd name="T225" fmla="*/ T224 w 1064"/>
                            <a:gd name="T226" fmla="+- 0 251 130"/>
                            <a:gd name="T227" fmla="*/ 251 h 352"/>
                            <a:gd name="T228" fmla="+- 0 1383 333"/>
                            <a:gd name="T229" fmla="*/ T228 w 1064"/>
                            <a:gd name="T230" fmla="+- 0 234 130"/>
                            <a:gd name="T231" fmla="*/ 234 h 3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64" h="352">
                              <a:moveTo>
                                <a:pt x="346" y="172"/>
                              </a:moveTo>
                              <a:lnTo>
                                <a:pt x="336" y="109"/>
                              </a:lnTo>
                              <a:lnTo>
                                <a:pt x="306" y="55"/>
                              </a:lnTo>
                              <a:lnTo>
                                <a:pt x="283" y="40"/>
                              </a:lnTo>
                              <a:lnTo>
                                <a:pt x="280" y="38"/>
                              </a:lnTo>
                              <a:lnTo>
                                <a:pt x="280" y="172"/>
                              </a:lnTo>
                              <a:lnTo>
                                <a:pt x="276" y="219"/>
                              </a:lnTo>
                              <a:lnTo>
                                <a:pt x="263" y="256"/>
                              </a:lnTo>
                              <a:lnTo>
                                <a:pt x="244" y="284"/>
                              </a:lnTo>
                              <a:lnTo>
                                <a:pt x="218" y="305"/>
                              </a:lnTo>
                              <a:lnTo>
                                <a:pt x="188" y="311"/>
                              </a:lnTo>
                              <a:lnTo>
                                <a:pt x="156" y="312"/>
                              </a:lnTo>
                              <a:lnTo>
                                <a:pt x="129" y="308"/>
                              </a:lnTo>
                              <a:lnTo>
                                <a:pt x="114" y="302"/>
                              </a:lnTo>
                              <a:lnTo>
                                <a:pt x="112" y="290"/>
                              </a:lnTo>
                              <a:lnTo>
                                <a:pt x="112" y="268"/>
                              </a:lnTo>
                              <a:lnTo>
                                <a:pt x="112" y="256"/>
                              </a:lnTo>
                              <a:lnTo>
                                <a:pt x="111" y="103"/>
                              </a:lnTo>
                              <a:lnTo>
                                <a:pt x="112" y="82"/>
                              </a:lnTo>
                              <a:lnTo>
                                <a:pt x="112" y="59"/>
                              </a:lnTo>
                              <a:lnTo>
                                <a:pt x="113" y="57"/>
                              </a:lnTo>
                              <a:lnTo>
                                <a:pt x="114" y="43"/>
                              </a:lnTo>
                              <a:lnTo>
                                <a:pt x="125" y="41"/>
                              </a:lnTo>
                              <a:lnTo>
                                <a:pt x="136" y="40"/>
                              </a:lnTo>
                              <a:lnTo>
                                <a:pt x="148" y="40"/>
                              </a:lnTo>
                              <a:lnTo>
                                <a:pt x="161" y="40"/>
                              </a:lnTo>
                              <a:lnTo>
                                <a:pt x="183" y="41"/>
                              </a:lnTo>
                              <a:lnTo>
                                <a:pt x="204" y="45"/>
                              </a:lnTo>
                              <a:lnTo>
                                <a:pt x="221" y="50"/>
                              </a:lnTo>
                              <a:lnTo>
                                <a:pt x="237" y="59"/>
                              </a:lnTo>
                              <a:lnTo>
                                <a:pt x="253" y="77"/>
                              </a:lnTo>
                              <a:lnTo>
                                <a:pt x="267" y="103"/>
                              </a:lnTo>
                              <a:lnTo>
                                <a:pt x="277" y="135"/>
                              </a:lnTo>
                              <a:lnTo>
                                <a:pt x="280" y="172"/>
                              </a:lnTo>
                              <a:lnTo>
                                <a:pt x="280" y="38"/>
                              </a:lnTo>
                              <a:lnTo>
                                <a:pt x="250" y="19"/>
                              </a:lnTo>
                              <a:lnTo>
                                <a:pt x="166" y="5"/>
                              </a:lnTo>
                              <a:lnTo>
                                <a:pt x="143" y="5"/>
                              </a:lnTo>
                              <a:lnTo>
                                <a:pt x="91" y="7"/>
                              </a:lnTo>
                              <a:lnTo>
                                <a:pt x="73" y="8"/>
                              </a:lnTo>
                              <a:lnTo>
                                <a:pt x="5" y="8"/>
                              </a:lnTo>
                              <a:lnTo>
                                <a:pt x="0" y="32"/>
                              </a:lnTo>
                              <a:lnTo>
                                <a:pt x="13" y="35"/>
                              </a:lnTo>
                              <a:lnTo>
                                <a:pt x="25" y="38"/>
                              </a:lnTo>
                              <a:lnTo>
                                <a:pt x="36" y="42"/>
                              </a:lnTo>
                              <a:lnTo>
                                <a:pt x="43" y="46"/>
                              </a:lnTo>
                              <a:lnTo>
                                <a:pt x="46" y="57"/>
                              </a:lnTo>
                              <a:lnTo>
                                <a:pt x="48" y="77"/>
                              </a:lnTo>
                              <a:lnTo>
                                <a:pt x="48" y="82"/>
                              </a:lnTo>
                              <a:lnTo>
                                <a:pt x="49" y="103"/>
                              </a:lnTo>
                              <a:lnTo>
                                <a:pt x="49" y="219"/>
                              </a:lnTo>
                              <a:lnTo>
                                <a:pt x="48" y="239"/>
                              </a:lnTo>
                              <a:lnTo>
                                <a:pt x="47" y="267"/>
                              </a:lnTo>
                              <a:lnTo>
                                <a:pt x="45" y="292"/>
                              </a:lnTo>
                              <a:lnTo>
                                <a:pt x="43" y="307"/>
                              </a:lnTo>
                              <a:lnTo>
                                <a:pt x="0" y="318"/>
                              </a:lnTo>
                              <a:lnTo>
                                <a:pt x="5" y="343"/>
                              </a:lnTo>
                              <a:lnTo>
                                <a:pt x="76" y="343"/>
                              </a:lnTo>
                              <a:lnTo>
                                <a:pt x="100" y="343"/>
                              </a:lnTo>
                              <a:lnTo>
                                <a:pt x="153" y="345"/>
                              </a:lnTo>
                              <a:lnTo>
                                <a:pt x="177" y="345"/>
                              </a:lnTo>
                              <a:lnTo>
                                <a:pt x="242" y="335"/>
                              </a:lnTo>
                              <a:lnTo>
                                <a:pt x="281" y="312"/>
                              </a:lnTo>
                              <a:lnTo>
                                <a:pt x="296" y="302"/>
                              </a:lnTo>
                              <a:lnTo>
                                <a:pt x="332" y="248"/>
                              </a:lnTo>
                              <a:lnTo>
                                <a:pt x="346" y="172"/>
                              </a:lnTo>
                              <a:close/>
                              <a:moveTo>
                                <a:pt x="746" y="32"/>
                              </a:moveTo>
                              <a:lnTo>
                                <a:pt x="741" y="8"/>
                              </a:lnTo>
                              <a:lnTo>
                                <a:pt x="607" y="8"/>
                              </a:lnTo>
                              <a:lnTo>
                                <a:pt x="602" y="32"/>
                              </a:lnTo>
                              <a:lnTo>
                                <a:pt x="616" y="35"/>
                              </a:lnTo>
                              <a:lnTo>
                                <a:pt x="629" y="38"/>
                              </a:lnTo>
                              <a:lnTo>
                                <a:pt x="641" y="42"/>
                              </a:lnTo>
                              <a:lnTo>
                                <a:pt x="648" y="46"/>
                              </a:lnTo>
                              <a:lnTo>
                                <a:pt x="650" y="59"/>
                              </a:lnTo>
                              <a:lnTo>
                                <a:pt x="651" y="84"/>
                              </a:lnTo>
                              <a:lnTo>
                                <a:pt x="651" y="187"/>
                              </a:lnTo>
                              <a:lnTo>
                                <a:pt x="650" y="221"/>
                              </a:lnTo>
                              <a:lnTo>
                                <a:pt x="646" y="251"/>
                              </a:lnTo>
                              <a:lnTo>
                                <a:pt x="640" y="278"/>
                              </a:lnTo>
                              <a:lnTo>
                                <a:pt x="629" y="289"/>
                              </a:lnTo>
                              <a:lnTo>
                                <a:pt x="613" y="299"/>
                              </a:lnTo>
                              <a:lnTo>
                                <a:pt x="593" y="305"/>
                              </a:lnTo>
                              <a:lnTo>
                                <a:pt x="569" y="307"/>
                              </a:lnTo>
                              <a:lnTo>
                                <a:pt x="526" y="300"/>
                              </a:lnTo>
                              <a:lnTo>
                                <a:pt x="499" y="276"/>
                              </a:lnTo>
                              <a:lnTo>
                                <a:pt x="484" y="238"/>
                              </a:lnTo>
                              <a:lnTo>
                                <a:pt x="479" y="187"/>
                              </a:lnTo>
                              <a:lnTo>
                                <a:pt x="479" y="104"/>
                              </a:lnTo>
                              <a:lnTo>
                                <a:pt x="480" y="81"/>
                              </a:lnTo>
                              <a:lnTo>
                                <a:pt x="480" y="57"/>
                              </a:lnTo>
                              <a:lnTo>
                                <a:pt x="482" y="43"/>
                              </a:lnTo>
                              <a:lnTo>
                                <a:pt x="526" y="32"/>
                              </a:lnTo>
                              <a:lnTo>
                                <a:pt x="520" y="8"/>
                              </a:lnTo>
                              <a:lnTo>
                                <a:pt x="373" y="8"/>
                              </a:lnTo>
                              <a:lnTo>
                                <a:pt x="368" y="32"/>
                              </a:lnTo>
                              <a:lnTo>
                                <a:pt x="380" y="35"/>
                              </a:lnTo>
                              <a:lnTo>
                                <a:pt x="393" y="38"/>
                              </a:lnTo>
                              <a:lnTo>
                                <a:pt x="403" y="43"/>
                              </a:lnTo>
                              <a:lnTo>
                                <a:pt x="408" y="48"/>
                              </a:lnTo>
                              <a:lnTo>
                                <a:pt x="412" y="60"/>
                              </a:lnTo>
                              <a:lnTo>
                                <a:pt x="413" y="81"/>
                              </a:lnTo>
                              <a:lnTo>
                                <a:pt x="413" y="84"/>
                              </a:lnTo>
                              <a:lnTo>
                                <a:pt x="414" y="108"/>
                              </a:lnTo>
                              <a:lnTo>
                                <a:pt x="414" y="187"/>
                              </a:lnTo>
                              <a:lnTo>
                                <a:pt x="423" y="258"/>
                              </a:lnTo>
                              <a:lnTo>
                                <a:pt x="449" y="310"/>
                              </a:lnTo>
                              <a:lnTo>
                                <a:pt x="493" y="341"/>
                              </a:lnTo>
                              <a:lnTo>
                                <a:pt x="556" y="351"/>
                              </a:lnTo>
                              <a:lnTo>
                                <a:pt x="613" y="342"/>
                              </a:lnTo>
                              <a:lnTo>
                                <a:pt x="658" y="314"/>
                              </a:lnTo>
                              <a:lnTo>
                                <a:pt x="662" y="307"/>
                              </a:lnTo>
                              <a:lnTo>
                                <a:pt x="687" y="268"/>
                              </a:lnTo>
                              <a:lnTo>
                                <a:pt x="697" y="202"/>
                              </a:lnTo>
                              <a:lnTo>
                                <a:pt x="697" y="132"/>
                              </a:lnTo>
                              <a:lnTo>
                                <a:pt x="698" y="104"/>
                              </a:lnTo>
                              <a:lnTo>
                                <a:pt x="698" y="70"/>
                              </a:lnTo>
                              <a:lnTo>
                                <a:pt x="700" y="43"/>
                              </a:lnTo>
                              <a:lnTo>
                                <a:pt x="746" y="32"/>
                              </a:lnTo>
                              <a:close/>
                              <a:moveTo>
                                <a:pt x="1063" y="40"/>
                              </a:moveTo>
                              <a:lnTo>
                                <a:pt x="1054" y="27"/>
                              </a:lnTo>
                              <a:lnTo>
                                <a:pt x="1030" y="16"/>
                              </a:lnTo>
                              <a:lnTo>
                                <a:pt x="1004" y="7"/>
                              </a:lnTo>
                              <a:lnTo>
                                <a:pt x="974" y="2"/>
                              </a:lnTo>
                              <a:lnTo>
                                <a:pt x="943" y="0"/>
                              </a:lnTo>
                              <a:lnTo>
                                <a:pt x="872" y="12"/>
                              </a:lnTo>
                              <a:lnTo>
                                <a:pt x="816" y="48"/>
                              </a:lnTo>
                              <a:lnTo>
                                <a:pt x="779" y="104"/>
                              </a:lnTo>
                              <a:lnTo>
                                <a:pt x="765" y="178"/>
                              </a:lnTo>
                              <a:lnTo>
                                <a:pt x="777" y="250"/>
                              </a:lnTo>
                              <a:lnTo>
                                <a:pt x="811" y="305"/>
                              </a:lnTo>
                              <a:lnTo>
                                <a:pt x="864" y="339"/>
                              </a:lnTo>
                              <a:lnTo>
                                <a:pt x="934" y="351"/>
                              </a:lnTo>
                              <a:lnTo>
                                <a:pt x="970" y="348"/>
                              </a:lnTo>
                              <a:lnTo>
                                <a:pt x="1003" y="340"/>
                              </a:lnTo>
                              <a:lnTo>
                                <a:pt x="1031" y="329"/>
                              </a:lnTo>
                              <a:lnTo>
                                <a:pt x="1054" y="316"/>
                              </a:lnTo>
                              <a:lnTo>
                                <a:pt x="1059" y="307"/>
                              </a:lnTo>
                              <a:lnTo>
                                <a:pt x="1060" y="305"/>
                              </a:lnTo>
                              <a:lnTo>
                                <a:pt x="1060" y="283"/>
                              </a:lnTo>
                              <a:lnTo>
                                <a:pt x="1060" y="269"/>
                              </a:lnTo>
                              <a:lnTo>
                                <a:pt x="1059" y="250"/>
                              </a:lnTo>
                              <a:lnTo>
                                <a:pt x="1057" y="235"/>
                              </a:lnTo>
                              <a:lnTo>
                                <a:pt x="1016" y="235"/>
                              </a:lnTo>
                              <a:lnTo>
                                <a:pt x="1011" y="253"/>
                              </a:lnTo>
                              <a:lnTo>
                                <a:pt x="1006" y="270"/>
                              </a:lnTo>
                              <a:lnTo>
                                <a:pt x="1002" y="283"/>
                              </a:lnTo>
                              <a:lnTo>
                                <a:pt x="1000" y="294"/>
                              </a:lnTo>
                              <a:lnTo>
                                <a:pt x="990" y="300"/>
                              </a:lnTo>
                              <a:lnTo>
                                <a:pt x="977" y="304"/>
                              </a:lnTo>
                              <a:lnTo>
                                <a:pt x="960" y="307"/>
                              </a:lnTo>
                              <a:lnTo>
                                <a:pt x="940" y="307"/>
                              </a:lnTo>
                              <a:lnTo>
                                <a:pt x="894" y="298"/>
                              </a:lnTo>
                              <a:lnTo>
                                <a:pt x="860" y="271"/>
                              </a:lnTo>
                              <a:lnTo>
                                <a:pt x="838" y="229"/>
                              </a:lnTo>
                              <a:lnTo>
                                <a:pt x="831" y="175"/>
                              </a:lnTo>
                              <a:lnTo>
                                <a:pt x="834" y="140"/>
                              </a:lnTo>
                              <a:lnTo>
                                <a:pt x="842" y="109"/>
                              </a:lnTo>
                              <a:lnTo>
                                <a:pt x="854" y="82"/>
                              </a:lnTo>
                              <a:lnTo>
                                <a:pt x="869" y="59"/>
                              </a:lnTo>
                              <a:lnTo>
                                <a:pt x="883" y="52"/>
                              </a:lnTo>
                              <a:lnTo>
                                <a:pt x="899" y="46"/>
                              </a:lnTo>
                              <a:lnTo>
                                <a:pt x="919" y="42"/>
                              </a:lnTo>
                              <a:lnTo>
                                <a:pt x="940" y="40"/>
                              </a:lnTo>
                              <a:lnTo>
                                <a:pt x="956" y="41"/>
                              </a:lnTo>
                              <a:lnTo>
                                <a:pt x="970" y="44"/>
                              </a:lnTo>
                              <a:lnTo>
                                <a:pt x="983" y="48"/>
                              </a:lnTo>
                              <a:lnTo>
                                <a:pt x="994" y="54"/>
                              </a:lnTo>
                              <a:lnTo>
                                <a:pt x="1000" y="82"/>
                              </a:lnTo>
                              <a:lnTo>
                                <a:pt x="1004" y="100"/>
                              </a:lnTo>
                              <a:lnTo>
                                <a:pt x="1008" y="121"/>
                              </a:lnTo>
                              <a:lnTo>
                                <a:pt x="1016" y="124"/>
                              </a:lnTo>
                              <a:lnTo>
                                <a:pt x="1046" y="124"/>
                              </a:lnTo>
                              <a:lnTo>
                                <a:pt x="1050" y="104"/>
                              </a:lnTo>
                              <a:lnTo>
                                <a:pt x="1059" y="60"/>
                              </a:lnTo>
                              <a:lnTo>
                                <a:pt x="10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2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28" y="129"/>
                          <a:ext cx="687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4" y="137"/>
                          <a:ext cx="156" cy="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" name="AutoShape 19"/>
                      <wps:cNvSpPr>
                        <a:spLocks/>
                      </wps:cNvSpPr>
                      <wps:spPr bwMode="auto">
                        <a:xfrm>
                          <a:off x="2355" y="0"/>
                          <a:ext cx="330" cy="481"/>
                        </a:xfrm>
                        <a:custGeom>
                          <a:avLst/>
                          <a:gdLst>
                            <a:gd name="T0" fmla="+- 0 2527 2355"/>
                            <a:gd name="T1" fmla="*/ T0 w 330"/>
                            <a:gd name="T2" fmla="*/ 130 h 481"/>
                            <a:gd name="T3" fmla="+- 0 2457 2355"/>
                            <a:gd name="T4" fmla="*/ T3 w 330"/>
                            <a:gd name="T5" fmla="*/ 143 h 481"/>
                            <a:gd name="T6" fmla="+- 0 2403 2355"/>
                            <a:gd name="T7" fmla="*/ T6 w 330"/>
                            <a:gd name="T8" fmla="*/ 180 h 481"/>
                            <a:gd name="T9" fmla="+- 0 2368 2355"/>
                            <a:gd name="T10" fmla="*/ T9 w 330"/>
                            <a:gd name="T11" fmla="*/ 239 h 481"/>
                            <a:gd name="T12" fmla="+- 0 2355 2355"/>
                            <a:gd name="T13" fmla="*/ T12 w 330"/>
                            <a:gd name="T14" fmla="*/ 316 h 481"/>
                            <a:gd name="T15" fmla="+- 0 2367 2355"/>
                            <a:gd name="T16" fmla="*/ T15 w 330"/>
                            <a:gd name="T17" fmla="*/ 384 h 481"/>
                            <a:gd name="T18" fmla="+- 0 2400 2355"/>
                            <a:gd name="T19" fmla="*/ T18 w 330"/>
                            <a:gd name="T20" fmla="*/ 436 h 481"/>
                            <a:gd name="T21" fmla="+- 0 2451 2355"/>
                            <a:gd name="T22" fmla="*/ T21 w 330"/>
                            <a:gd name="T23" fmla="*/ 469 h 481"/>
                            <a:gd name="T24" fmla="+- 0 2516 2355"/>
                            <a:gd name="T25" fmla="*/ T24 w 330"/>
                            <a:gd name="T26" fmla="*/ 481 h 481"/>
                            <a:gd name="T27" fmla="+- 0 2585 2355"/>
                            <a:gd name="T28" fmla="*/ T27 w 330"/>
                            <a:gd name="T29" fmla="*/ 467 h 481"/>
                            <a:gd name="T30" fmla="+- 0 2626 2355"/>
                            <a:gd name="T31" fmla="*/ T30 w 330"/>
                            <a:gd name="T32" fmla="*/ 437 h 481"/>
                            <a:gd name="T33" fmla="+- 0 2521 2355"/>
                            <a:gd name="T34" fmla="*/ T33 w 330"/>
                            <a:gd name="T35" fmla="*/ 437 h 481"/>
                            <a:gd name="T36" fmla="+- 0 2478 2355"/>
                            <a:gd name="T37" fmla="*/ T36 w 330"/>
                            <a:gd name="T38" fmla="*/ 429 h 481"/>
                            <a:gd name="T39" fmla="+- 0 2446 2355"/>
                            <a:gd name="T40" fmla="*/ T39 w 330"/>
                            <a:gd name="T41" fmla="*/ 403 h 481"/>
                            <a:gd name="T42" fmla="+- 0 2427 2355"/>
                            <a:gd name="T43" fmla="*/ T42 w 330"/>
                            <a:gd name="T44" fmla="*/ 362 h 481"/>
                            <a:gd name="T45" fmla="+- 0 2421 2355"/>
                            <a:gd name="T46" fmla="*/ T45 w 330"/>
                            <a:gd name="T47" fmla="*/ 308 h 481"/>
                            <a:gd name="T48" fmla="+- 0 2423 2355"/>
                            <a:gd name="T49" fmla="*/ T48 w 330"/>
                            <a:gd name="T50" fmla="*/ 271 h 481"/>
                            <a:gd name="T51" fmla="+- 0 2430 2355"/>
                            <a:gd name="T52" fmla="*/ T51 w 330"/>
                            <a:gd name="T53" fmla="*/ 240 h 481"/>
                            <a:gd name="T54" fmla="+- 0 2440 2355"/>
                            <a:gd name="T55" fmla="*/ T54 w 330"/>
                            <a:gd name="T56" fmla="*/ 213 h 481"/>
                            <a:gd name="T57" fmla="+- 0 2453 2355"/>
                            <a:gd name="T58" fmla="*/ T57 w 330"/>
                            <a:gd name="T59" fmla="*/ 192 h 481"/>
                            <a:gd name="T60" fmla="+- 0 2467 2355"/>
                            <a:gd name="T61" fmla="*/ T60 w 330"/>
                            <a:gd name="T62" fmla="*/ 184 h 481"/>
                            <a:gd name="T63" fmla="+- 0 2482 2355"/>
                            <a:gd name="T64" fmla="*/ T63 w 330"/>
                            <a:gd name="T65" fmla="*/ 177 h 481"/>
                            <a:gd name="T66" fmla="+- 0 2499 2355"/>
                            <a:gd name="T67" fmla="*/ T66 w 330"/>
                            <a:gd name="T68" fmla="*/ 172 h 481"/>
                            <a:gd name="T69" fmla="+- 0 2519 2355"/>
                            <a:gd name="T70" fmla="*/ T69 w 330"/>
                            <a:gd name="T71" fmla="*/ 170 h 481"/>
                            <a:gd name="T72" fmla="+- 0 2634 2355"/>
                            <a:gd name="T73" fmla="*/ T72 w 330"/>
                            <a:gd name="T74" fmla="*/ 170 h 481"/>
                            <a:gd name="T75" fmla="+- 0 2591 2355"/>
                            <a:gd name="T76" fmla="*/ T75 w 330"/>
                            <a:gd name="T77" fmla="*/ 141 h 481"/>
                            <a:gd name="T78" fmla="+- 0 2527 2355"/>
                            <a:gd name="T79" fmla="*/ T78 w 330"/>
                            <a:gd name="T80" fmla="*/ 130 h 481"/>
                            <a:gd name="T81" fmla="+- 0 2634 2355"/>
                            <a:gd name="T82" fmla="*/ T81 w 330"/>
                            <a:gd name="T83" fmla="*/ 170 h 481"/>
                            <a:gd name="T84" fmla="+- 0 2519 2355"/>
                            <a:gd name="T85" fmla="*/ T84 w 330"/>
                            <a:gd name="T86" fmla="*/ 170 h 481"/>
                            <a:gd name="T87" fmla="+- 0 2564 2355"/>
                            <a:gd name="T88" fmla="*/ T87 w 330"/>
                            <a:gd name="T89" fmla="*/ 179 h 481"/>
                            <a:gd name="T90" fmla="+- 0 2596 2355"/>
                            <a:gd name="T91" fmla="*/ T90 w 330"/>
                            <a:gd name="T92" fmla="*/ 206 h 481"/>
                            <a:gd name="T93" fmla="+- 0 2614 2355"/>
                            <a:gd name="T94" fmla="*/ T93 w 330"/>
                            <a:gd name="T95" fmla="*/ 249 h 481"/>
                            <a:gd name="T96" fmla="+- 0 2620 2355"/>
                            <a:gd name="T97" fmla="*/ T96 w 330"/>
                            <a:gd name="T98" fmla="*/ 305 h 481"/>
                            <a:gd name="T99" fmla="+- 0 2616 2355"/>
                            <a:gd name="T100" fmla="*/ T99 w 330"/>
                            <a:gd name="T101" fmla="*/ 345 h 481"/>
                            <a:gd name="T102" fmla="+- 0 2608 2355"/>
                            <a:gd name="T103" fmla="*/ T102 w 330"/>
                            <a:gd name="T104" fmla="*/ 377 h 481"/>
                            <a:gd name="T105" fmla="+- 0 2598 2355"/>
                            <a:gd name="T106" fmla="*/ T105 w 330"/>
                            <a:gd name="T107" fmla="*/ 400 h 481"/>
                            <a:gd name="T108" fmla="+- 0 2587 2355"/>
                            <a:gd name="T109" fmla="*/ T108 w 330"/>
                            <a:gd name="T110" fmla="*/ 416 h 481"/>
                            <a:gd name="T111" fmla="+- 0 2575 2355"/>
                            <a:gd name="T112" fmla="*/ T111 w 330"/>
                            <a:gd name="T113" fmla="*/ 425 h 481"/>
                            <a:gd name="T114" fmla="+- 0 2560 2355"/>
                            <a:gd name="T115" fmla="*/ T114 w 330"/>
                            <a:gd name="T116" fmla="*/ 432 h 481"/>
                            <a:gd name="T117" fmla="+- 0 2542 2355"/>
                            <a:gd name="T118" fmla="*/ T117 w 330"/>
                            <a:gd name="T119" fmla="*/ 436 h 481"/>
                            <a:gd name="T120" fmla="+- 0 2521 2355"/>
                            <a:gd name="T121" fmla="*/ T120 w 330"/>
                            <a:gd name="T122" fmla="*/ 437 h 481"/>
                            <a:gd name="T123" fmla="+- 0 2626 2355"/>
                            <a:gd name="T124" fmla="*/ T123 w 330"/>
                            <a:gd name="T125" fmla="*/ 437 h 481"/>
                            <a:gd name="T126" fmla="+- 0 2638 2355"/>
                            <a:gd name="T127" fmla="*/ T126 w 330"/>
                            <a:gd name="T128" fmla="*/ 428 h 481"/>
                            <a:gd name="T129" fmla="+- 0 2673 2355"/>
                            <a:gd name="T130" fmla="*/ T129 w 330"/>
                            <a:gd name="T131" fmla="*/ 370 h 481"/>
                            <a:gd name="T132" fmla="+- 0 2685 2355"/>
                            <a:gd name="T133" fmla="*/ T132 w 330"/>
                            <a:gd name="T134" fmla="*/ 297 h 481"/>
                            <a:gd name="T135" fmla="+- 0 2673 2355"/>
                            <a:gd name="T136" fmla="*/ T135 w 330"/>
                            <a:gd name="T137" fmla="*/ 228 h 481"/>
                            <a:gd name="T138" fmla="+- 0 2641 2355"/>
                            <a:gd name="T139" fmla="*/ T138 w 330"/>
                            <a:gd name="T140" fmla="*/ 175 h 481"/>
                            <a:gd name="T141" fmla="+- 0 2634 2355"/>
                            <a:gd name="T142" fmla="*/ T141 w 330"/>
                            <a:gd name="T143" fmla="*/ 170 h 481"/>
                            <a:gd name="T144" fmla="+- 0 2587 2355"/>
                            <a:gd name="T145" fmla="*/ T144 w 330"/>
                            <a:gd name="T146" fmla="*/ 0 h 481"/>
                            <a:gd name="T147" fmla="+- 0 2547 2355"/>
                            <a:gd name="T148" fmla="*/ T147 w 330"/>
                            <a:gd name="T149" fmla="*/ 18 h 481"/>
                            <a:gd name="T150" fmla="+- 0 2507 2355"/>
                            <a:gd name="T151" fmla="*/ T150 w 330"/>
                            <a:gd name="T152" fmla="*/ 37 h 481"/>
                            <a:gd name="T153" fmla="+- 0 2468 2355"/>
                            <a:gd name="T154" fmla="*/ T153 w 330"/>
                            <a:gd name="T155" fmla="*/ 58 h 481"/>
                            <a:gd name="T156" fmla="+- 0 2431 2355"/>
                            <a:gd name="T157" fmla="*/ T156 w 330"/>
                            <a:gd name="T158" fmla="*/ 78 h 481"/>
                            <a:gd name="T159" fmla="+- 0 2440 2355"/>
                            <a:gd name="T160" fmla="*/ T159 w 330"/>
                            <a:gd name="T161" fmla="*/ 100 h 481"/>
                            <a:gd name="T162" fmla="+- 0 2445 2355"/>
                            <a:gd name="T163" fmla="*/ T162 w 330"/>
                            <a:gd name="T164" fmla="*/ 103 h 481"/>
                            <a:gd name="T165" fmla="+- 0 2600 2355"/>
                            <a:gd name="T166" fmla="*/ T165 w 330"/>
                            <a:gd name="T167" fmla="*/ 59 h 481"/>
                            <a:gd name="T168" fmla="+- 0 2609 2355"/>
                            <a:gd name="T169" fmla="*/ T168 w 330"/>
                            <a:gd name="T170" fmla="*/ 46 h 481"/>
                            <a:gd name="T171" fmla="+- 0 2605 2355"/>
                            <a:gd name="T172" fmla="*/ T171 w 330"/>
                            <a:gd name="T173" fmla="*/ 33 h 481"/>
                            <a:gd name="T174" fmla="+- 0 2600 2355"/>
                            <a:gd name="T175" fmla="*/ T174 w 330"/>
                            <a:gd name="T176" fmla="*/ 21 h 481"/>
                            <a:gd name="T177" fmla="+- 0 2593 2355"/>
                            <a:gd name="T178" fmla="*/ T177 w 330"/>
                            <a:gd name="T179" fmla="*/ 9 h 481"/>
                            <a:gd name="T180" fmla="+- 0 2587 2355"/>
                            <a:gd name="T181" fmla="*/ T180 w 330"/>
                            <a:gd name="T182" fmla="*/ 0 h 48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  <a:cxn ang="0">
                              <a:pos x="T178" y="T179"/>
                            </a:cxn>
                            <a:cxn ang="0">
                              <a:pos x="T181" y="T182"/>
                            </a:cxn>
                          </a:cxnLst>
                          <a:rect l="0" t="0" r="r" b="b"/>
                          <a:pathLst>
                            <a:path w="330" h="481">
                              <a:moveTo>
                                <a:pt x="172" y="130"/>
                              </a:moveTo>
                              <a:lnTo>
                                <a:pt x="102" y="143"/>
                              </a:lnTo>
                              <a:lnTo>
                                <a:pt x="48" y="180"/>
                              </a:lnTo>
                              <a:lnTo>
                                <a:pt x="13" y="239"/>
                              </a:lnTo>
                              <a:lnTo>
                                <a:pt x="0" y="316"/>
                              </a:lnTo>
                              <a:lnTo>
                                <a:pt x="12" y="384"/>
                              </a:lnTo>
                              <a:lnTo>
                                <a:pt x="45" y="436"/>
                              </a:lnTo>
                              <a:lnTo>
                                <a:pt x="96" y="469"/>
                              </a:lnTo>
                              <a:lnTo>
                                <a:pt x="161" y="481"/>
                              </a:lnTo>
                              <a:lnTo>
                                <a:pt x="230" y="467"/>
                              </a:lnTo>
                              <a:lnTo>
                                <a:pt x="271" y="437"/>
                              </a:lnTo>
                              <a:lnTo>
                                <a:pt x="166" y="437"/>
                              </a:lnTo>
                              <a:lnTo>
                                <a:pt x="123" y="429"/>
                              </a:lnTo>
                              <a:lnTo>
                                <a:pt x="91" y="403"/>
                              </a:lnTo>
                              <a:lnTo>
                                <a:pt x="72" y="362"/>
                              </a:lnTo>
                              <a:lnTo>
                                <a:pt x="66" y="308"/>
                              </a:lnTo>
                              <a:lnTo>
                                <a:pt x="68" y="271"/>
                              </a:lnTo>
                              <a:lnTo>
                                <a:pt x="75" y="240"/>
                              </a:lnTo>
                              <a:lnTo>
                                <a:pt x="85" y="213"/>
                              </a:lnTo>
                              <a:lnTo>
                                <a:pt x="98" y="192"/>
                              </a:lnTo>
                              <a:lnTo>
                                <a:pt x="112" y="184"/>
                              </a:lnTo>
                              <a:lnTo>
                                <a:pt x="127" y="177"/>
                              </a:lnTo>
                              <a:lnTo>
                                <a:pt x="144" y="172"/>
                              </a:lnTo>
                              <a:lnTo>
                                <a:pt x="164" y="170"/>
                              </a:lnTo>
                              <a:lnTo>
                                <a:pt x="279" y="170"/>
                              </a:lnTo>
                              <a:lnTo>
                                <a:pt x="236" y="141"/>
                              </a:lnTo>
                              <a:lnTo>
                                <a:pt x="172" y="130"/>
                              </a:lnTo>
                              <a:close/>
                              <a:moveTo>
                                <a:pt x="279" y="170"/>
                              </a:moveTo>
                              <a:lnTo>
                                <a:pt x="164" y="170"/>
                              </a:lnTo>
                              <a:lnTo>
                                <a:pt x="209" y="179"/>
                              </a:lnTo>
                              <a:lnTo>
                                <a:pt x="241" y="206"/>
                              </a:lnTo>
                              <a:lnTo>
                                <a:pt x="259" y="249"/>
                              </a:lnTo>
                              <a:lnTo>
                                <a:pt x="265" y="305"/>
                              </a:lnTo>
                              <a:lnTo>
                                <a:pt x="261" y="345"/>
                              </a:lnTo>
                              <a:lnTo>
                                <a:pt x="253" y="377"/>
                              </a:lnTo>
                              <a:lnTo>
                                <a:pt x="243" y="400"/>
                              </a:lnTo>
                              <a:lnTo>
                                <a:pt x="232" y="416"/>
                              </a:lnTo>
                              <a:lnTo>
                                <a:pt x="220" y="425"/>
                              </a:lnTo>
                              <a:lnTo>
                                <a:pt x="205" y="432"/>
                              </a:lnTo>
                              <a:lnTo>
                                <a:pt x="187" y="436"/>
                              </a:lnTo>
                              <a:lnTo>
                                <a:pt x="166" y="437"/>
                              </a:lnTo>
                              <a:lnTo>
                                <a:pt x="271" y="437"/>
                              </a:lnTo>
                              <a:lnTo>
                                <a:pt x="283" y="428"/>
                              </a:lnTo>
                              <a:lnTo>
                                <a:pt x="318" y="370"/>
                              </a:lnTo>
                              <a:lnTo>
                                <a:pt x="330" y="297"/>
                              </a:lnTo>
                              <a:lnTo>
                                <a:pt x="318" y="228"/>
                              </a:lnTo>
                              <a:lnTo>
                                <a:pt x="286" y="175"/>
                              </a:lnTo>
                              <a:lnTo>
                                <a:pt x="279" y="170"/>
                              </a:lnTo>
                              <a:close/>
                              <a:moveTo>
                                <a:pt x="232" y="0"/>
                              </a:moveTo>
                              <a:lnTo>
                                <a:pt x="192" y="18"/>
                              </a:lnTo>
                              <a:lnTo>
                                <a:pt x="152" y="37"/>
                              </a:lnTo>
                              <a:lnTo>
                                <a:pt x="113" y="58"/>
                              </a:lnTo>
                              <a:lnTo>
                                <a:pt x="76" y="78"/>
                              </a:lnTo>
                              <a:lnTo>
                                <a:pt x="85" y="100"/>
                              </a:lnTo>
                              <a:lnTo>
                                <a:pt x="90" y="103"/>
                              </a:lnTo>
                              <a:lnTo>
                                <a:pt x="245" y="59"/>
                              </a:lnTo>
                              <a:lnTo>
                                <a:pt x="254" y="46"/>
                              </a:lnTo>
                              <a:lnTo>
                                <a:pt x="250" y="33"/>
                              </a:lnTo>
                              <a:lnTo>
                                <a:pt x="245" y="21"/>
                              </a:lnTo>
                              <a:lnTo>
                                <a:pt x="238" y="9"/>
                              </a:lnTo>
                              <a:lnTo>
                                <a:pt x="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2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17" y="135"/>
                          <a:ext cx="374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64C0C6" id="Grupo 22" o:spid="_x0000_s1026" style="position:absolute;margin-left:364.95pt;margin-top:-18.15pt;width:154.55pt;height:24.05pt;z-index:-251497984" coordsize="3091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7" type="#_x0000_t75" style="position:absolute;top:132;width:287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">
                <v:imagedata r:id="rId9" o:title=""/>
              </v:shape>
              <v:shape id="AutoShape 16" o:spid="_x0000_s1028" style="position:absolute;left:332;top:129;width:1064;height:352;visibility:visible;mso-wrap-style:square;v-text-anchor:top" coordsize="1064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" path="m346,172l336,109,306,55,283,40r-3,-2l280,172r-4,47l263,256r-19,28l218,305r-30,6l156,312r-27,-4l114,302r-2,-12l112,268r,-12l111,103r1,-21l112,59r1,-2l114,43r11,-2l136,40r12,l161,40r22,1l204,45r17,5l237,59r16,18l267,103r10,32l280,172r,-134l250,19,166,5r-23,l91,7,73,8,5,8,,32r13,3l25,38r11,4l43,46r3,11l48,77r,5l49,103r,116l48,239r-1,28l45,292r-2,15l,318r5,25l76,343r24,l153,345r24,l242,335r39,-23l296,302r36,-54l346,172xm746,32l741,8,607,8r-5,24l616,35r13,3l641,42r7,4l650,59r1,25l651,187r-1,34l646,251r-6,27l629,289r-16,10l593,305r-24,2l526,300,499,276,484,238r-5,-51l479,104r1,-23l480,57r2,-14l526,32,520,8,373,8r-5,24l380,35r13,3l403,43r5,5l412,60r1,21l413,84r1,24l414,187r9,71l449,310r44,31l556,351r57,-9l658,314r4,-7l687,268r10,-66l697,132r1,-28l698,70r2,-27l746,32xm1063,40r-9,-13l1030,16,1004,7,974,2,943,,872,12,816,48r-37,56l765,178r12,72l811,305r53,34l934,351r36,-3l1003,340r28,-11l1054,316r5,-9l1060,305r,-22l1060,269r-1,-19l1057,235r-41,l1011,253r-5,17l1002,283r-2,11l990,300r-13,4l960,307r-20,l894,298,860,271,838,229r-7,-54l834,140r8,-31l854,82,869,59r14,-7l899,46r20,-4l940,40r16,1l970,44r13,4l994,54r6,28l1004,100r4,21l1016,124r30,l1050,104r9,-44l1063,40xe" fillcolor="#9f2040" stroked="f">
                <v:path arrowok="t" o:connecttype="custom" o:connectlocs="306,185;280,302;244,414;156,442;112,420;111,233;113,187;136,170;183,171;237,189;277,265;250,149;91,137;0,162;36,172;48,207;49,349;45,422;5,473;153,475;281,442;346,302;607,138;629,168;650,189;650,351;629,419;569,437;484,368;480,211;526,162;368,162;403,173;413,211;414,317;493,471;658,444;697,332;698,200;1063,170;1004,137;872,142;765,308;864,469;1003,470;1059,437;1060,399;1016,365;1002,413;977,434;894,428;831,305;854,212;899,176;956,171;994,184;1008,251;1050,234" o:connectangles="0,0,0,0,0,0,0,0,0,0,0,0,0,0,0,0,0,0,0,0,0,0,0,0,0,0,0,0,0,0,0,0,0,0,0,0,0,0,0,0,0,0,0,0,0,0,0,0,0,0,0,0,0,0,0,0,0,0"/>
              </v:shape>
              <v:shape id="Picture 17" o:spid="_x0000_s1029" type="#_x0000_t75" style="position:absolute;left:1428;top:129;width:687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">
                <v:imagedata r:id="rId10" o:title=""/>
              </v:shape>
              <v:shape id="Picture 18" o:spid="_x0000_s1030" type="#_x0000_t75" style="position:absolute;left:2164;top:137;width:156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">
                <v:imagedata r:id="rId11" o:title=""/>
              </v:shape>
              <v:shape id="AutoShape 19" o:spid="_x0000_s1031" style="position:absolute;left:2355;width:330;height:481;visibility:visible;mso-wrap-style:square;v-text-anchor:top" coordsize="33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" path="m172,130r-70,13l48,180,13,239,,316r12,68l45,436r51,33l161,481r69,-14l271,437r-105,l123,429,91,403,72,362,66,308r2,-37l75,240,85,213,98,192r14,-8l127,177r17,-5l164,170r115,l236,141,172,130xm279,170r-115,l209,179r32,27l259,249r6,56l261,345r-8,32l243,400r-11,16l220,425r-15,7l187,436r-21,1l271,437r12,-9l318,370r12,-73l318,228,286,175r-7,-5xm232,l192,18,152,37,113,58,76,78r9,22l90,103,245,59r9,-13l250,33,245,21,238,9,232,xe" fillcolor="#9f2040" stroked="f">
                <v:path arrowok="t" o:connecttype="custom" o:connectlocs="172,130;102,143;48,180;13,239;0,316;12,384;45,436;96,469;161,481;230,467;271,437;166,437;123,429;91,403;72,362;66,308;68,271;75,240;85,213;98,192;112,184;127,177;144,172;164,170;279,170;236,141;172,130;279,170;164,170;209,179;241,206;259,249;265,305;261,345;253,377;243,400;232,416;220,425;205,432;187,436;166,437;271,437;283,428;318,370;330,297;318,228;286,175;279,170;232,0;192,18;152,37;113,58;76,78;85,100;90,103;245,59;254,46;250,33;245,21;238,9;232,0" o:connectangles="0,0,0,0,0,0,0,0,0,0,0,0,0,0,0,0,0,0,0,0,0,0,0,0,0,0,0,0,0,0,0,0,0,0,0,0,0,0,0,0,0,0,0,0,0,0,0,0,0,0,0,0,0,0,0,0,0,0,0,0,0"/>
              </v:shape>
              <v:shape id="Picture 20" o:spid="_x0000_s1032" type="#_x0000_t75" style="position:absolute;left:2717;top:135;width:37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">
                <v:imagedata r:id="rId12" o:title=""/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pt;height:11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0000019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772B73"/>
    <w:multiLevelType w:val="hybridMultilevel"/>
    <w:tmpl w:val="4FAE1C2A"/>
    <w:lvl w:ilvl="0" w:tplc="C5C25A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B09B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B00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D0D5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2B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86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C212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AE8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9686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2A771AE"/>
    <w:multiLevelType w:val="hybridMultilevel"/>
    <w:tmpl w:val="DA36071A"/>
    <w:lvl w:ilvl="0" w:tplc="D730E1CC">
      <w:start w:val="1"/>
      <w:numFmt w:val="decimal"/>
      <w:lvlText w:val="%1."/>
      <w:lvlJc w:val="left"/>
      <w:pPr>
        <w:ind w:left="1070" w:hanging="360"/>
      </w:pPr>
      <w:rPr>
        <w:rFonts w:hint="default"/>
        <w:w w:val="101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04EB5F18"/>
    <w:multiLevelType w:val="hybridMultilevel"/>
    <w:tmpl w:val="437C7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E81030"/>
    <w:multiLevelType w:val="multilevel"/>
    <w:tmpl w:val="4CCCB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01"/>
        <w:sz w:val="23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CC46898"/>
    <w:multiLevelType w:val="hybridMultilevel"/>
    <w:tmpl w:val="E3026812"/>
    <w:lvl w:ilvl="0" w:tplc="AD702C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F07BB"/>
    <w:multiLevelType w:val="hybridMultilevel"/>
    <w:tmpl w:val="9A121E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62EDD"/>
    <w:multiLevelType w:val="hybridMultilevel"/>
    <w:tmpl w:val="1E620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F60CE"/>
    <w:multiLevelType w:val="multilevel"/>
    <w:tmpl w:val="C2C23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11022CC"/>
    <w:multiLevelType w:val="multilevel"/>
    <w:tmpl w:val="137CBB70"/>
    <w:lvl w:ilvl="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6" w:hanging="360"/>
      </w:pPr>
      <w:rPr>
        <w:rFonts w:hint="default"/>
        <w:b/>
        <w:w w:val="101"/>
      </w:rPr>
    </w:lvl>
    <w:lvl w:ilvl="2">
      <w:start w:val="1"/>
      <w:numFmt w:val="decimal"/>
      <w:isLgl/>
      <w:lvlText w:val="%1.%2.%3"/>
      <w:lvlJc w:val="left"/>
      <w:pPr>
        <w:ind w:left="1186" w:hanging="720"/>
      </w:pPr>
      <w:rPr>
        <w:rFonts w:hint="default"/>
        <w:b/>
        <w:w w:val="101"/>
      </w:rPr>
    </w:lvl>
    <w:lvl w:ilvl="3">
      <w:start w:val="1"/>
      <w:numFmt w:val="decimal"/>
      <w:isLgl/>
      <w:lvlText w:val="%1.%2.%3.%4"/>
      <w:lvlJc w:val="left"/>
      <w:pPr>
        <w:ind w:left="1186" w:hanging="720"/>
      </w:pPr>
      <w:rPr>
        <w:rFonts w:hint="default"/>
        <w:b/>
        <w:w w:val="101"/>
      </w:rPr>
    </w:lvl>
    <w:lvl w:ilvl="4">
      <w:start w:val="1"/>
      <w:numFmt w:val="decimal"/>
      <w:isLgl/>
      <w:lvlText w:val="%1.%2.%3.%4.%5"/>
      <w:lvlJc w:val="left"/>
      <w:pPr>
        <w:ind w:left="1546" w:hanging="1080"/>
      </w:pPr>
      <w:rPr>
        <w:rFonts w:hint="default"/>
        <w:b/>
        <w:w w:val="101"/>
      </w:rPr>
    </w:lvl>
    <w:lvl w:ilvl="5">
      <w:start w:val="1"/>
      <w:numFmt w:val="decimal"/>
      <w:isLgl/>
      <w:lvlText w:val="%1.%2.%3.%4.%5.%6"/>
      <w:lvlJc w:val="left"/>
      <w:pPr>
        <w:ind w:left="1906" w:hanging="1440"/>
      </w:pPr>
      <w:rPr>
        <w:rFonts w:hint="default"/>
        <w:b/>
        <w:w w:val="101"/>
      </w:rPr>
    </w:lvl>
    <w:lvl w:ilvl="6">
      <w:start w:val="1"/>
      <w:numFmt w:val="decimal"/>
      <w:isLgl/>
      <w:lvlText w:val="%1.%2.%3.%4.%5.%6.%7"/>
      <w:lvlJc w:val="left"/>
      <w:pPr>
        <w:ind w:left="1906" w:hanging="1440"/>
      </w:pPr>
      <w:rPr>
        <w:rFonts w:hint="default"/>
        <w:b/>
        <w:w w:val="101"/>
      </w:rPr>
    </w:lvl>
    <w:lvl w:ilvl="7">
      <w:start w:val="1"/>
      <w:numFmt w:val="decimal"/>
      <w:isLgl/>
      <w:lvlText w:val="%1.%2.%3.%4.%5.%6.%7.%8"/>
      <w:lvlJc w:val="left"/>
      <w:pPr>
        <w:ind w:left="2266" w:hanging="1800"/>
      </w:pPr>
      <w:rPr>
        <w:rFonts w:hint="default"/>
        <w:b/>
        <w:w w:val="101"/>
      </w:rPr>
    </w:lvl>
    <w:lvl w:ilvl="8">
      <w:start w:val="1"/>
      <w:numFmt w:val="decimal"/>
      <w:isLgl/>
      <w:lvlText w:val="%1.%2.%3.%4.%5.%6.%7.%8.%9"/>
      <w:lvlJc w:val="left"/>
      <w:pPr>
        <w:ind w:left="2266" w:hanging="1800"/>
      </w:pPr>
      <w:rPr>
        <w:rFonts w:hint="default"/>
        <w:b/>
        <w:w w:val="101"/>
      </w:rPr>
    </w:lvl>
  </w:abstractNum>
  <w:abstractNum w:abstractNumId="15" w15:restartNumberingAfterBreak="0">
    <w:nsid w:val="246B4426"/>
    <w:multiLevelType w:val="hybridMultilevel"/>
    <w:tmpl w:val="2B8E5A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2017D"/>
    <w:multiLevelType w:val="hybridMultilevel"/>
    <w:tmpl w:val="8338A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53DAD"/>
    <w:multiLevelType w:val="hybridMultilevel"/>
    <w:tmpl w:val="3F5AE858"/>
    <w:lvl w:ilvl="0" w:tplc="D4708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A5B28"/>
    <w:multiLevelType w:val="hybridMultilevel"/>
    <w:tmpl w:val="A39066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077EA"/>
    <w:multiLevelType w:val="hybridMultilevel"/>
    <w:tmpl w:val="1B0AA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D5817"/>
    <w:multiLevelType w:val="hybridMultilevel"/>
    <w:tmpl w:val="32880950"/>
    <w:lvl w:ilvl="0" w:tplc="C052847A">
      <w:start w:val="1"/>
      <w:numFmt w:val="lowerLetter"/>
      <w:lvlText w:val="%1)"/>
      <w:lvlJc w:val="left"/>
      <w:pPr>
        <w:ind w:left="1521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241" w:hanging="360"/>
      </w:pPr>
    </w:lvl>
    <w:lvl w:ilvl="2" w:tplc="080A001B" w:tentative="1">
      <w:start w:val="1"/>
      <w:numFmt w:val="lowerRoman"/>
      <w:lvlText w:val="%3."/>
      <w:lvlJc w:val="right"/>
      <w:pPr>
        <w:ind w:left="2961" w:hanging="180"/>
      </w:pPr>
    </w:lvl>
    <w:lvl w:ilvl="3" w:tplc="080A000F" w:tentative="1">
      <w:start w:val="1"/>
      <w:numFmt w:val="decimal"/>
      <w:lvlText w:val="%4."/>
      <w:lvlJc w:val="left"/>
      <w:pPr>
        <w:ind w:left="3681" w:hanging="360"/>
      </w:pPr>
    </w:lvl>
    <w:lvl w:ilvl="4" w:tplc="080A0019" w:tentative="1">
      <w:start w:val="1"/>
      <w:numFmt w:val="lowerLetter"/>
      <w:lvlText w:val="%5."/>
      <w:lvlJc w:val="left"/>
      <w:pPr>
        <w:ind w:left="4401" w:hanging="360"/>
      </w:pPr>
    </w:lvl>
    <w:lvl w:ilvl="5" w:tplc="080A001B" w:tentative="1">
      <w:start w:val="1"/>
      <w:numFmt w:val="lowerRoman"/>
      <w:lvlText w:val="%6."/>
      <w:lvlJc w:val="right"/>
      <w:pPr>
        <w:ind w:left="5121" w:hanging="180"/>
      </w:pPr>
    </w:lvl>
    <w:lvl w:ilvl="6" w:tplc="080A000F" w:tentative="1">
      <w:start w:val="1"/>
      <w:numFmt w:val="decimal"/>
      <w:lvlText w:val="%7."/>
      <w:lvlJc w:val="left"/>
      <w:pPr>
        <w:ind w:left="5841" w:hanging="360"/>
      </w:pPr>
    </w:lvl>
    <w:lvl w:ilvl="7" w:tplc="080A0019" w:tentative="1">
      <w:start w:val="1"/>
      <w:numFmt w:val="lowerLetter"/>
      <w:lvlText w:val="%8."/>
      <w:lvlJc w:val="left"/>
      <w:pPr>
        <w:ind w:left="6561" w:hanging="360"/>
      </w:pPr>
    </w:lvl>
    <w:lvl w:ilvl="8" w:tplc="080A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1" w15:restartNumberingAfterBreak="0">
    <w:nsid w:val="2EA77E61"/>
    <w:multiLevelType w:val="hybridMultilevel"/>
    <w:tmpl w:val="2558E518"/>
    <w:lvl w:ilvl="0" w:tplc="080A0017">
      <w:start w:val="1"/>
      <w:numFmt w:val="lowerLetter"/>
      <w:lvlText w:val="%1)"/>
      <w:lvlJc w:val="left"/>
      <w:pPr>
        <w:ind w:left="836" w:hanging="360"/>
      </w:pPr>
    </w:lvl>
    <w:lvl w:ilvl="1" w:tplc="080A0019" w:tentative="1">
      <w:start w:val="1"/>
      <w:numFmt w:val="lowerLetter"/>
      <w:lvlText w:val="%2."/>
      <w:lvlJc w:val="left"/>
      <w:pPr>
        <w:ind w:left="1556" w:hanging="360"/>
      </w:pPr>
    </w:lvl>
    <w:lvl w:ilvl="2" w:tplc="080A001B" w:tentative="1">
      <w:start w:val="1"/>
      <w:numFmt w:val="lowerRoman"/>
      <w:lvlText w:val="%3."/>
      <w:lvlJc w:val="right"/>
      <w:pPr>
        <w:ind w:left="2276" w:hanging="180"/>
      </w:pPr>
    </w:lvl>
    <w:lvl w:ilvl="3" w:tplc="080A000F" w:tentative="1">
      <w:start w:val="1"/>
      <w:numFmt w:val="decimal"/>
      <w:lvlText w:val="%4."/>
      <w:lvlJc w:val="left"/>
      <w:pPr>
        <w:ind w:left="2996" w:hanging="360"/>
      </w:pPr>
    </w:lvl>
    <w:lvl w:ilvl="4" w:tplc="080A0019" w:tentative="1">
      <w:start w:val="1"/>
      <w:numFmt w:val="lowerLetter"/>
      <w:lvlText w:val="%5."/>
      <w:lvlJc w:val="left"/>
      <w:pPr>
        <w:ind w:left="3716" w:hanging="360"/>
      </w:pPr>
    </w:lvl>
    <w:lvl w:ilvl="5" w:tplc="080A001B" w:tentative="1">
      <w:start w:val="1"/>
      <w:numFmt w:val="lowerRoman"/>
      <w:lvlText w:val="%6."/>
      <w:lvlJc w:val="right"/>
      <w:pPr>
        <w:ind w:left="4436" w:hanging="180"/>
      </w:pPr>
    </w:lvl>
    <w:lvl w:ilvl="6" w:tplc="080A000F" w:tentative="1">
      <w:start w:val="1"/>
      <w:numFmt w:val="decimal"/>
      <w:lvlText w:val="%7."/>
      <w:lvlJc w:val="left"/>
      <w:pPr>
        <w:ind w:left="5156" w:hanging="360"/>
      </w:pPr>
    </w:lvl>
    <w:lvl w:ilvl="7" w:tplc="080A0019" w:tentative="1">
      <w:start w:val="1"/>
      <w:numFmt w:val="lowerLetter"/>
      <w:lvlText w:val="%8."/>
      <w:lvlJc w:val="left"/>
      <w:pPr>
        <w:ind w:left="5876" w:hanging="360"/>
      </w:pPr>
    </w:lvl>
    <w:lvl w:ilvl="8" w:tplc="08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2" w15:restartNumberingAfterBreak="0">
    <w:nsid w:val="2F1909CB"/>
    <w:multiLevelType w:val="hybridMultilevel"/>
    <w:tmpl w:val="17FA453A"/>
    <w:lvl w:ilvl="0" w:tplc="8928429E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2" w:hanging="360"/>
      </w:pPr>
    </w:lvl>
    <w:lvl w:ilvl="2" w:tplc="080A001B" w:tentative="1">
      <w:start w:val="1"/>
      <w:numFmt w:val="lowerRoman"/>
      <w:lvlText w:val="%3."/>
      <w:lvlJc w:val="right"/>
      <w:pPr>
        <w:ind w:left="2022" w:hanging="180"/>
      </w:pPr>
    </w:lvl>
    <w:lvl w:ilvl="3" w:tplc="080A000F" w:tentative="1">
      <w:start w:val="1"/>
      <w:numFmt w:val="decimal"/>
      <w:lvlText w:val="%4."/>
      <w:lvlJc w:val="left"/>
      <w:pPr>
        <w:ind w:left="2742" w:hanging="360"/>
      </w:pPr>
    </w:lvl>
    <w:lvl w:ilvl="4" w:tplc="080A0019" w:tentative="1">
      <w:start w:val="1"/>
      <w:numFmt w:val="lowerLetter"/>
      <w:lvlText w:val="%5."/>
      <w:lvlJc w:val="left"/>
      <w:pPr>
        <w:ind w:left="3462" w:hanging="360"/>
      </w:pPr>
    </w:lvl>
    <w:lvl w:ilvl="5" w:tplc="080A001B" w:tentative="1">
      <w:start w:val="1"/>
      <w:numFmt w:val="lowerRoman"/>
      <w:lvlText w:val="%6."/>
      <w:lvlJc w:val="right"/>
      <w:pPr>
        <w:ind w:left="4182" w:hanging="180"/>
      </w:pPr>
    </w:lvl>
    <w:lvl w:ilvl="6" w:tplc="080A000F" w:tentative="1">
      <w:start w:val="1"/>
      <w:numFmt w:val="decimal"/>
      <w:lvlText w:val="%7."/>
      <w:lvlJc w:val="left"/>
      <w:pPr>
        <w:ind w:left="4902" w:hanging="360"/>
      </w:pPr>
    </w:lvl>
    <w:lvl w:ilvl="7" w:tplc="080A0019" w:tentative="1">
      <w:start w:val="1"/>
      <w:numFmt w:val="lowerLetter"/>
      <w:lvlText w:val="%8."/>
      <w:lvlJc w:val="left"/>
      <w:pPr>
        <w:ind w:left="5622" w:hanging="360"/>
      </w:pPr>
    </w:lvl>
    <w:lvl w:ilvl="8" w:tplc="0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3" w15:restartNumberingAfterBreak="0">
    <w:nsid w:val="2F4A54FC"/>
    <w:multiLevelType w:val="hybridMultilevel"/>
    <w:tmpl w:val="205CE8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45F61"/>
    <w:multiLevelType w:val="hybridMultilevel"/>
    <w:tmpl w:val="A20A00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DF49BA"/>
    <w:multiLevelType w:val="hybridMultilevel"/>
    <w:tmpl w:val="578E61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1E59B5"/>
    <w:multiLevelType w:val="hybridMultilevel"/>
    <w:tmpl w:val="8C96DA4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39B66C8"/>
    <w:multiLevelType w:val="hybridMultilevel"/>
    <w:tmpl w:val="C488161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4AED22DB"/>
    <w:multiLevelType w:val="hybridMultilevel"/>
    <w:tmpl w:val="F56A67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34CDE"/>
    <w:multiLevelType w:val="hybridMultilevel"/>
    <w:tmpl w:val="A878A6FC"/>
    <w:lvl w:ilvl="0" w:tplc="F560FCF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0" w:hanging="360"/>
      </w:pPr>
    </w:lvl>
    <w:lvl w:ilvl="2" w:tplc="080A001B" w:tentative="1">
      <w:start w:val="1"/>
      <w:numFmt w:val="lowerRoman"/>
      <w:lvlText w:val="%3."/>
      <w:lvlJc w:val="right"/>
      <w:pPr>
        <w:ind w:left="2730" w:hanging="180"/>
      </w:pPr>
    </w:lvl>
    <w:lvl w:ilvl="3" w:tplc="080A000F" w:tentative="1">
      <w:start w:val="1"/>
      <w:numFmt w:val="decimal"/>
      <w:lvlText w:val="%4."/>
      <w:lvlJc w:val="left"/>
      <w:pPr>
        <w:ind w:left="3450" w:hanging="360"/>
      </w:pPr>
    </w:lvl>
    <w:lvl w:ilvl="4" w:tplc="080A0019" w:tentative="1">
      <w:start w:val="1"/>
      <w:numFmt w:val="lowerLetter"/>
      <w:lvlText w:val="%5."/>
      <w:lvlJc w:val="left"/>
      <w:pPr>
        <w:ind w:left="4170" w:hanging="360"/>
      </w:pPr>
    </w:lvl>
    <w:lvl w:ilvl="5" w:tplc="080A001B" w:tentative="1">
      <w:start w:val="1"/>
      <w:numFmt w:val="lowerRoman"/>
      <w:lvlText w:val="%6."/>
      <w:lvlJc w:val="right"/>
      <w:pPr>
        <w:ind w:left="4890" w:hanging="180"/>
      </w:pPr>
    </w:lvl>
    <w:lvl w:ilvl="6" w:tplc="080A000F" w:tentative="1">
      <w:start w:val="1"/>
      <w:numFmt w:val="decimal"/>
      <w:lvlText w:val="%7."/>
      <w:lvlJc w:val="left"/>
      <w:pPr>
        <w:ind w:left="5610" w:hanging="360"/>
      </w:pPr>
    </w:lvl>
    <w:lvl w:ilvl="7" w:tplc="080A0019" w:tentative="1">
      <w:start w:val="1"/>
      <w:numFmt w:val="lowerLetter"/>
      <w:lvlText w:val="%8."/>
      <w:lvlJc w:val="left"/>
      <w:pPr>
        <w:ind w:left="6330" w:hanging="360"/>
      </w:pPr>
    </w:lvl>
    <w:lvl w:ilvl="8" w:tplc="080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0" w15:restartNumberingAfterBreak="0">
    <w:nsid w:val="4D3707D9"/>
    <w:multiLevelType w:val="hybridMultilevel"/>
    <w:tmpl w:val="0CDEEF90"/>
    <w:lvl w:ilvl="0" w:tplc="89A6395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1" w15:restartNumberingAfterBreak="0">
    <w:nsid w:val="4EC4075E"/>
    <w:multiLevelType w:val="hybridMultilevel"/>
    <w:tmpl w:val="B8C28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06C64"/>
    <w:multiLevelType w:val="hybridMultilevel"/>
    <w:tmpl w:val="13342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C4F6A"/>
    <w:multiLevelType w:val="hybridMultilevel"/>
    <w:tmpl w:val="DFC063F6"/>
    <w:lvl w:ilvl="0" w:tplc="C3925ED8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46" w:hanging="360"/>
      </w:pPr>
    </w:lvl>
    <w:lvl w:ilvl="2" w:tplc="080A001B" w:tentative="1">
      <w:start w:val="1"/>
      <w:numFmt w:val="lowerRoman"/>
      <w:lvlText w:val="%3."/>
      <w:lvlJc w:val="right"/>
      <w:pPr>
        <w:ind w:left="2266" w:hanging="180"/>
      </w:pPr>
    </w:lvl>
    <w:lvl w:ilvl="3" w:tplc="080A000F" w:tentative="1">
      <w:start w:val="1"/>
      <w:numFmt w:val="decimal"/>
      <w:lvlText w:val="%4."/>
      <w:lvlJc w:val="left"/>
      <w:pPr>
        <w:ind w:left="2986" w:hanging="360"/>
      </w:pPr>
    </w:lvl>
    <w:lvl w:ilvl="4" w:tplc="080A0019" w:tentative="1">
      <w:start w:val="1"/>
      <w:numFmt w:val="lowerLetter"/>
      <w:lvlText w:val="%5."/>
      <w:lvlJc w:val="left"/>
      <w:pPr>
        <w:ind w:left="3706" w:hanging="360"/>
      </w:pPr>
    </w:lvl>
    <w:lvl w:ilvl="5" w:tplc="080A001B" w:tentative="1">
      <w:start w:val="1"/>
      <w:numFmt w:val="lowerRoman"/>
      <w:lvlText w:val="%6."/>
      <w:lvlJc w:val="right"/>
      <w:pPr>
        <w:ind w:left="4426" w:hanging="180"/>
      </w:pPr>
    </w:lvl>
    <w:lvl w:ilvl="6" w:tplc="080A000F" w:tentative="1">
      <w:start w:val="1"/>
      <w:numFmt w:val="decimal"/>
      <w:lvlText w:val="%7."/>
      <w:lvlJc w:val="left"/>
      <w:pPr>
        <w:ind w:left="5146" w:hanging="360"/>
      </w:pPr>
    </w:lvl>
    <w:lvl w:ilvl="7" w:tplc="080A0019" w:tentative="1">
      <w:start w:val="1"/>
      <w:numFmt w:val="lowerLetter"/>
      <w:lvlText w:val="%8."/>
      <w:lvlJc w:val="left"/>
      <w:pPr>
        <w:ind w:left="5866" w:hanging="360"/>
      </w:pPr>
    </w:lvl>
    <w:lvl w:ilvl="8" w:tplc="080A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4" w15:restartNumberingAfterBreak="0">
    <w:nsid w:val="53791C2A"/>
    <w:multiLevelType w:val="hybridMultilevel"/>
    <w:tmpl w:val="4D54F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F1214"/>
    <w:multiLevelType w:val="hybridMultilevel"/>
    <w:tmpl w:val="9B36F26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D48C3"/>
    <w:multiLevelType w:val="hybridMultilevel"/>
    <w:tmpl w:val="B2DAEE80"/>
    <w:lvl w:ilvl="0" w:tplc="18EED450">
      <w:start w:val="1"/>
      <w:numFmt w:val="decimal"/>
      <w:lvlText w:val="%1."/>
      <w:lvlJc w:val="left"/>
      <w:pPr>
        <w:ind w:left="476" w:hanging="360"/>
      </w:pPr>
      <w:rPr>
        <w:rFonts w:hint="default"/>
        <w:b/>
        <w:w w:val="101"/>
      </w:rPr>
    </w:lvl>
    <w:lvl w:ilvl="1" w:tplc="080A0019" w:tentative="1">
      <w:start w:val="1"/>
      <w:numFmt w:val="lowerLetter"/>
      <w:lvlText w:val="%2."/>
      <w:lvlJc w:val="left"/>
      <w:pPr>
        <w:ind w:left="1196" w:hanging="360"/>
      </w:pPr>
    </w:lvl>
    <w:lvl w:ilvl="2" w:tplc="080A001B" w:tentative="1">
      <w:start w:val="1"/>
      <w:numFmt w:val="lowerRoman"/>
      <w:lvlText w:val="%3."/>
      <w:lvlJc w:val="right"/>
      <w:pPr>
        <w:ind w:left="1916" w:hanging="180"/>
      </w:pPr>
    </w:lvl>
    <w:lvl w:ilvl="3" w:tplc="080A000F" w:tentative="1">
      <w:start w:val="1"/>
      <w:numFmt w:val="decimal"/>
      <w:lvlText w:val="%4."/>
      <w:lvlJc w:val="left"/>
      <w:pPr>
        <w:ind w:left="2636" w:hanging="360"/>
      </w:pPr>
    </w:lvl>
    <w:lvl w:ilvl="4" w:tplc="080A0019" w:tentative="1">
      <w:start w:val="1"/>
      <w:numFmt w:val="lowerLetter"/>
      <w:lvlText w:val="%5."/>
      <w:lvlJc w:val="left"/>
      <w:pPr>
        <w:ind w:left="3356" w:hanging="360"/>
      </w:pPr>
    </w:lvl>
    <w:lvl w:ilvl="5" w:tplc="080A001B" w:tentative="1">
      <w:start w:val="1"/>
      <w:numFmt w:val="lowerRoman"/>
      <w:lvlText w:val="%6."/>
      <w:lvlJc w:val="right"/>
      <w:pPr>
        <w:ind w:left="4076" w:hanging="180"/>
      </w:pPr>
    </w:lvl>
    <w:lvl w:ilvl="6" w:tplc="080A000F" w:tentative="1">
      <w:start w:val="1"/>
      <w:numFmt w:val="decimal"/>
      <w:lvlText w:val="%7."/>
      <w:lvlJc w:val="left"/>
      <w:pPr>
        <w:ind w:left="4796" w:hanging="360"/>
      </w:pPr>
    </w:lvl>
    <w:lvl w:ilvl="7" w:tplc="080A0019" w:tentative="1">
      <w:start w:val="1"/>
      <w:numFmt w:val="lowerLetter"/>
      <w:lvlText w:val="%8."/>
      <w:lvlJc w:val="left"/>
      <w:pPr>
        <w:ind w:left="5516" w:hanging="360"/>
      </w:pPr>
    </w:lvl>
    <w:lvl w:ilvl="8" w:tplc="08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7" w15:restartNumberingAfterBreak="0">
    <w:nsid w:val="59A27599"/>
    <w:multiLevelType w:val="hybridMultilevel"/>
    <w:tmpl w:val="8A9E61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45F84"/>
    <w:multiLevelType w:val="hybridMultilevel"/>
    <w:tmpl w:val="504247A2"/>
    <w:lvl w:ilvl="0" w:tplc="76D40888">
      <w:start w:val="1"/>
      <w:numFmt w:val="lowerLetter"/>
      <w:lvlText w:val="%1)"/>
      <w:lvlJc w:val="left"/>
      <w:pPr>
        <w:ind w:left="786" w:hanging="360"/>
      </w:pPr>
      <w:rPr>
        <w:b w:val="0"/>
        <w:sz w:val="19"/>
        <w:szCs w:val="19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77B2D"/>
    <w:multiLevelType w:val="multilevel"/>
    <w:tmpl w:val="4024F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5DD048B7"/>
    <w:multiLevelType w:val="hybridMultilevel"/>
    <w:tmpl w:val="A364B140"/>
    <w:lvl w:ilvl="0" w:tplc="9E5A6B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A1648B"/>
    <w:multiLevelType w:val="hybridMultilevel"/>
    <w:tmpl w:val="E9445460"/>
    <w:lvl w:ilvl="0" w:tplc="080A0017">
      <w:start w:val="1"/>
      <w:numFmt w:val="lowerLetter"/>
      <w:lvlText w:val="%1)"/>
      <w:lvlJc w:val="left"/>
      <w:pPr>
        <w:ind w:left="1521" w:hanging="360"/>
      </w:pPr>
    </w:lvl>
    <w:lvl w:ilvl="1" w:tplc="080A0019" w:tentative="1">
      <w:start w:val="1"/>
      <w:numFmt w:val="lowerLetter"/>
      <w:lvlText w:val="%2."/>
      <w:lvlJc w:val="left"/>
      <w:pPr>
        <w:ind w:left="2241" w:hanging="360"/>
      </w:pPr>
    </w:lvl>
    <w:lvl w:ilvl="2" w:tplc="080A001B" w:tentative="1">
      <w:start w:val="1"/>
      <w:numFmt w:val="lowerRoman"/>
      <w:lvlText w:val="%3."/>
      <w:lvlJc w:val="right"/>
      <w:pPr>
        <w:ind w:left="2961" w:hanging="180"/>
      </w:pPr>
    </w:lvl>
    <w:lvl w:ilvl="3" w:tplc="080A000F" w:tentative="1">
      <w:start w:val="1"/>
      <w:numFmt w:val="decimal"/>
      <w:lvlText w:val="%4."/>
      <w:lvlJc w:val="left"/>
      <w:pPr>
        <w:ind w:left="3681" w:hanging="360"/>
      </w:pPr>
    </w:lvl>
    <w:lvl w:ilvl="4" w:tplc="080A0019" w:tentative="1">
      <w:start w:val="1"/>
      <w:numFmt w:val="lowerLetter"/>
      <w:lvlText w:val="%5."/>
      <w:lvlJc w:val="left"/>
      <w:pPr>
        <w:ind w:left="4401" w:hanging="360"/>
      </w:pPr>
    </w:lvl>
    <w:lvl w:ilvl="5" w:tplc="080A001B" w:tentative="1">
      <w:start w:val="1"/>
      <w:numFmt w:val="lowerRoman"/>
      <w:lvlText w:val="%6."/>
      <w:lvlJc w:val="right"/>
      <w:pPr>
        <w:ind w:left="5121" w:hanging="180"/>
      </w:pPr>
    </w:lvl>
    <w:lvl w:ilvl="6" w:tplc="080A000F" w:tentative="1">
      <w:start w:val="1"/>
      <w:numFmt w:val="decimal"/>
      <w:lvlText w:val="%7."/>
      <w:lvlJc w:val="left"/>
      <w:pPr>
        <w:ind w:left="5841" w:hanging="360"/>
      </w:pPr>
    </w:lvl>
    <w:lvl w:ilvl="7" w:tplc="080A0019" w:tentative="1">
      <w:start w:val="1"/>
      <w:numFmt w:val="lowerLetter"/>
      <w:lvlText w:val="%8."/>
      <w:lvlJc w:val="left"/>
      <w:pPr>
        <w:ind w:left="6561" w:hanging="360"/>
      </w:pPr>
    </w:lvl>
    <w:lvl w:ilvl="8" w:tplc="080A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2" w15:restartNumberingAfterBreak="0">
    <w:nsid w:val="679458CD"/>
    <w:multiLevelType w:val="hybridMultilevel"/>
    <w:tmpl w:val="D660DA80"/>
    <w:lvl w:ilvl="0" w:tplc="080A0019">
      <w:start w:val="1"/>
      <w:numFmt w:val="lowerLetter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8443A02"/>
    <w:multiLevelType w:val="hybridMultilevel"/>
    <w:tmpl w:val="5322CED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E24CDF"/>
    <w:multiLevelType w:val="hybridMultilevel"/>
    <w:tmpl w:val="23D2921E"/>
    <w:lvl w:ilvl="0" w:tplc="69A08C26">
      <w:start w:val="1"/>
      <w:numFmt w:val="decimal"/>
      <w:lvlText w:val="%1."/>
      <w:lvlJc w:val="left"/>
      <w:pPr>
        <w:ind w:left="476" w:hanging="360"/>
      </w:pPr>
      <w:rPr>
        <w:rFonts w:hint="default"/>
        <w:w w:val="102"/>
      </w:rPr>
    </w:lvl>
    <w:lvl w:ilvl="1" w:tplc="080A0019" w:tentative="1">
      <w:start w:val="1"/>
      <w:numFmt w:val="lowerLetter"/>
      <w:lvlText w:val="%2."/>
      <w:lvlJc w:val="left"/>
      <w:pPr>
        <w:ind w:left="1196" w:hanging="360"/>
      </w:pPr>
    </w:lvl>
    <w:lvl w:ilvl="2" w:tplc="080A001B" w:tentative="1">
      <w:start w:val="1"/>
      <w:numFmt w:val="lowerRoman"/>
      <w:lvlText w:val="%3."/>
      <w:lvlJc w:val="right"/>
      <w:pPr>
        <w:ind w:left="1916" w:hanging="180"/>
      </w:pPr>
    </w:lvl>
    <w:lvl w:ilvl="3" w:tplc="080A000F" w:tentative="1">
      <w:start w:val="1"/>
      <w:numFmt w:val="decimal"/>
      <w:lvlText w:val="%4."/>
      <w:lvlJc w:val="left"/>
      <w:pPr>
        <w:ind w:left="2636" w:hanging="360"/>
      </w:pPr>
    </w:lvl>
    <w:lvl w:ilvl="4" w:tplc="080A0019" w:tentative="1">
      <w:start w:val="1"/>
      <w:numFmt w:val="lowerLetter"/>
      <w:lvlText w:val="%5."/>
      <w:lvlJc w:val="left"/>
      <w:pPr>
        <w:ind w:left="3356" w:hanging="360"/>
      </w:pPr>
    </w:lvl>
    <w:lvl w:ilvl="5" w:tplc="080A001B" w:tentative="1">
      <w:start w:val="1"/>
      <w:numFmt w:val="lowerRoman"/>
      <w:lvlText w:val="%6."/>
      <w:lvlJc w:val="right"/>
      <w:pPr>
        <w:ind w:left="4076" w:hanging="180"/>
      </w:pPr>
    </w:lvl>
    <w:lvl w:ilvl="6" w:tplc="080A000F" w:tentative="1">
      <w:start w:val="1"/>
      <w:numFmt w:val="decimal"/>
      <w:lvlText w:val="%7."/>
      <w:lvlJc w:val="left"/>
      <w:pPr>
        <w:ind w:left="4796" w:hanging="360"/>
      </w:pPr>
    </w:lvl>
    <w:lvl w:ilvl="7" w:tplc="080A0019" w:tentative="1">
      <w:start w:val="1"/>
      <w:numFmt w:val="lowerLetter"/>
      <w:lvlText w:val="%8."/>
      <w:lvlJc w:val="left"/>
      <w:pPr>
        <w:ind w:left="5516" w:hanging="360"/>
      </w:pPr>
    </w:lvl>
    <w:lvl w:ilvl="8" w:tplc="08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5" w15:restartNumberingAfterBreak="0">
    <w:nsid w:val="6B2E06CD"/>
    <w:multiLevelType w:val="hybridMultilevel"/>
    <w:tmpl w:val="5510A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920600"/>
    <w:multiLevelType w:val="hybridMultilevel"/>
    <w:tmpl w:val="E44E126C"/>
    <w:lvl w:ilvl="0" w:tplc="8552F920">
      <w:start w:val="1"/>
      <w:numFmt w:val="upperRoman"/>
      <w:lvlText w:val="%1."/>
      <w:lvlJc w:val="left"/>
      <w:pPr>
        <w:ind w:left="942" w:hanging="720"/>
      </w:pPr>
      <w:rPr>
        <w:rFonts w:hint="default"/>
        <w:w w:val="100"/>
      </w:rPr>
    </w:lvl>
    <w:lvl w:ilvl="1" w:tplc="080A0019" w:tentative="1">
      <w:start w:val="1"/>
      <w:numFmt w:val="lowerLetter"/>
      <w:lvlText w:val="%2."/>
      <w:lvlJc w:val="left"/>
      <w:pPr>
        <w:ind w:left="1302" w:hanging="360"/>
      </w:pPr>
    </w:lvl>
    <w:lvl w:ilvl="2" w:tplc="080A001B" w:tentative="1">
      <w:start w:val="1"/>
      <w:numFmt w:val="lowerRoman"/>
      <w:lvlText w:val="%3."/>
      <w:lvlJc w:val="right"/>
      <w:pPr>
        <w:ind w:left="2022" w:hanging="180"/>
      </w:pPr>
    </w:lvl>
    <w:lvl w:ilvl="3" w:tplc="080A000F" w:tentative="1">
      <w:start w:val="1"/>
      <w:numFmt w:val="decimal"/>
      <w:lvlText w:val="%4."/>
      <w:lvlJc w:val="left"/>
      <w:pPr>
        <w:ind w:left="2742" w:hanging="360"/>
      </w:pPr>
    </w:lvl>
    <w:lvl w:ilvl="4" w:tplc="080A0019" w:tentative="1">
      <w:start w:val="1"/>
      <w:numFmt w:val="lowerLetter"/>
      <w:lvlText w:val="%5."/>
      <w:lvlJc w:val="left"/>
      <w:pPr>
        <w:ind w:left="3462" w:hanging="360"/>
      </w:pPr>
    </w:lvl>
    <w:lvl w:ilvl="5" w:tplc="080A001B" w:tentative="1">
      <w:start w:val="1"/>
      <w:numFmt w:val="lowerRoman"/>
      <w:lvlText w:val="%6."/>
      <w:lvlJc w:val="right"/>
      <w:pPr>
        <w:ind w:left="4182" w:hanging="180"/>
      </w:pPr>
    </w:lvl>
    <w:lvl w:ilvl="6" w:tplc="080A000F" w:tentative="1">
      <w:start w:val="1"/>
      <w:numFmt w:val="decimal"/>
      <w:lvlText w:val="%7."/>
      <w:lvlJc w:val="left"/>
      <w:pPr>
        <w:ind w:left="4902" w:hanging="360"/>
      </w:pPr>
    </w:lvl>
    <w:lvl w:ilvl="7" w:tplc="080A0019" w:tentative="1">
      <w:start w:val="1"/>
      <w:numFmt w:val="lowerLetter"/>
      <w:lvlText w:val="%8."/>
      <w:lvlJc w:val="left"/>
      <w:pPr>
        <w:ind w:left="5622" w:hanging="360"/>
      </w:pPr>
    </w:lvl>
    <w:lvl w:ilvl="8" w:tplc="0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47" w15:restartNumberingAfterBreak="0">
    <w:nsid w:val="743B3BD4"/>
    <w:multiLevelType w:val="hybridMultilevel"/>
    <w:tmpl w:val="0A107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0D5106"/>
    <w:multiLevelType w:val="hybridMultilevel"/>
    <w:tmpl w:val="6A8AC248"/>
    <w:lvl w:ilvl="0" w:tplc="8E3295AC">
      <w:start w:val="1"/>
      <w:numFmt w:val="decimal"/>
      <w:lvlText w:val="%1."/>
      <w:lvlJc w:val="left"/>
      <w:pPr>
        <w:ind w:left="1177" w:hanging="360"/>
      </w:pPr>
      <w:rPr>
        <w:rFonts w:hint="default"/>
        <w:w w:val="101"/>
      </w:rPr>
    </w:lvl>
    <w:lvl w:ilvl="1" w:tplc="080A0019" w:tentative="1">
      <w:start w:val="1"/>
      <w:numFmt w:val="lowerLetter"/>
      <w:lvlText w:val="%2."/>
      <w:lvlJc w:val="left"/>
      <w:pPr>
        <w:ind w:left="1897" w:hanging="360"/>
      </w:pPr>
    </w:lvl>
    <w:lvl w:ilvl="2" w:tplc="080A001B" w:tentative="1">
      <w:start w:val="1"/>
      <w:numFmt w:val="lowerRoman"/>
      <w:lvlText w:val="%3."/>
      <w:lvlJc w:val="right"/>
      <w:pPr>
        <w:ind w:left="2617" w:hanging="180"/>
      </w:pPr>
    </w:lvl>
    <w:lvl w:ilvl="3" w:tplc="080A000F" w:tentative="1">
      <w:start w:val="1"/>
      <w:numFmt w:val="decimal"/>
      <w:lvlText w:val="%4."/>
      <w:lvlJc w:val="left"/>
      <w:pPr>
        <w:ind w:left="3337" w:hanging="360"/>
      </w:pPr>
    </w:lvl>
    <w:lvl w:ilvl="4" w:tplc="080A0019" w:tentative="1">
      <w:start w:val="1"/>
      <w:numFmt w:val="lowerLetter"/>
      <w:lvlText w:val="%5."/>
      <w:lvlJc w:val="left"/>
      <w:pPr>
        <w:ind w:left="4057" w:hanging="360"/>
      </w:pPr>
    </w:lvl>
    <w:lvl w:ilvl="5" w:tplc="080A001B" w:tentative="1">
      <w:start w:val="1"/>
      <w:numFmt w:val="lowerRoman"/>
      <w:lvlText w:val="%6."/>
      <w:lvlJc w:val="right"/>
      <w:pPr>
        <w:ind w:left="4777" w:hanging="180"/>
      </w:pPr>
    </w:lvl>
    <w:lvl w:ilvl="6" w:tplc="080A000F" w:tentative="1">
      <w:start w:val="1"/>
      <w:numFmt w:val="decimal"/>
      <w:lvlText w:val="%7."/>
      <w:lvlJc w:val="left"/>
      <w:pPr>
        <w:ind w:left="5497" w:hanging="360"/>
      </w:pPr>
    </w:lvl>
    <w:lvl w:ilvl="7" w:tplc="080A0019" w:tentative="1">
      <w:start w:val="1"/>
      <w:numFmt w:val="lowerLetter"/>
      <w:lvlText w:val="%8."/>
      <w:lvlJc w:val="left"/>
      <w:pPr>
        <w:ind w:left="6217" w:hanging="360"/>
      </w:pPr>
    </w:lvl>
    <w:lvl w:ilvl="8" w:tplc="080A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49" w15:restartNumberingAfterBreak="0">
    <w:nsid w:val="79102B5E"/>
    <w:multiLevelType w:val="hybridMultilevel"/>
    <w:tmpl w:val="F098B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25"/>
  </w:num>
  <w:num w:numId="10">
    <w:abstractNumId w:val="16"/>
  </w:num>
  <w:num w:numId="11">
    <w:abstractNumId w:val="34"/>
  </w:num>
  <w:num w:numId="12">
    <w:abstractNumId w:val="49"/>
  </w:num>
  <w:num w:numId="13">
    <w:abstractNumId w:val="31"/>
  </w:num>
  <w:num w:numId="14">
    <w:abstractNumId w:val="19"/>
  </w:num>
  <w:num w:numId="15">
    <w:abstractNumId w:val="9"/>
  </w:num>
  <w:num w:numId="16">
    <w:abstractNumId w:val="43"/>
  </w:num>
  <w:num w:numId="17">
    <w:abstractNumId w:val="41"/>
  </w:num>
  <w:num w:numId="18">
    <w:abstractNumId w:val="20"/>
  </w:num>
  <w:num w:numId="19">
    <w:abstractNumId w:val="18"/>
  </w:num>
  <w:num w:numId="20">
    <w:abstractNumId w:val="36"/>
  </w:num>
  <w:num w:numId="21">
    <w:abstractNumId w:val="48"/>
  </w:num>
  <w:num w:numId="22">
    <w:abstractNumId w:val="7"/>
  </w:num>
  <w:num w:numId="23">
    <w:abstractNumId w:val="33"/>
  </w:num>
  <w:num w:numId="24">
    <w:abstractNumId w:val="14"/>
  </w:num>
  <w:num w:numId="25">
    <w:abstractNumId w:val="30"/>
  </w:num>
  <w:num w:numId="26">
    <w:abstractNumId w:val="35"/>
  </w:num>
  <w:num w:numId="27">
    <w:abstractNumId w:val="38"/>
  </w:num>
  <w:num w:numId="28">
    <w:abstractNumId w:val="26"/>
  </w:num>
  <w:num w:numId="29">
    <w:abstractNumId w:val="6"/>
  </w:num>
  <w:num w:numId="30">
    <w:abstractNumId w:val="28"/>
  </w:num>
  <w:num w:numId="31">
    <w:abstractNumId w:val="42"/>
  </w:num>
  <w:num w:numId="32">
    <w:abstractNumId w:val="11"/>
  </w:num>
  <w:num w:numId="33">
    <w:abstractNumId w:val="12"/>
  </w:num>
  <w:num w:numId="34">
    <w:abstractNumId w:val="47"/>
  </w:num>
  <w:num w:numId="35">
    <w:abstractNumId w:val="32"/>
  </w:num>
  <w:num w:numId="36">
    <w:abstractNumId w:val="27"/>
  </w:num>
  <w:num w:numId="37">
    <w:abstractNumId w:val="44"/>
  </w:num>
  <w:num w:numId="38">
    <w:abstractNumId w:val="21"/>
  </w:num>
  <w:num w:numId="39">
    <w:abstractNumId w:val="46"/>
  </w:num>
  <w:num w:numId="40">
    <w:abstractNumId w:val="17"/>
  </w:num>
  <w:num w:numId="41">
    <w:abstractNumId w:val="10"/>
  </w:num>
  <w:num w:numId="42">
    <w:abstractNumId w:val="45"/>
  </w:num>
  <w:num w:numId="43">
    <w:abstractNumId w:val="23"/>
  </w:num>
  <w:num w:numId="44">
    <w:abstractNumId w:val="24"/>
  </w:num>
  <w:num w:numId="45">
    <w:abstractNumId w:val="15"/>
  </w:num>
  <w:num w:numId="46">
    <w:abstractNumId w:val="37"/>
  </w:num>
  <w:num w:numId="47">
    <w:abstractNumId w:val="22"/>
  </w:num>
  <w:num w:numId="48">
    <w:abstractNumId w:val="29"/>
  </w:num>
  <w:num w:numId="49">
    <w:abstractNumId w:val="40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DE"/>
    <w:rsid w:val="00004A57"/>
    <w:rsid w:val="00023357"/>
    <w:rsid w:val="000534DF"/>
    <w:rsid w:val="00063EB6"/>
    <w:rsid w:val="000A2079"/>
    <w:rsid w:val="000D07E3"/>
    <w:rsid w:val="000D1BCA"/>
    <w:rsid w:val="000F3414"/>
    <w:rsid w:val="000F6A80"/>
    <w:rsid w:val="001109DA"/>
    <w:rsid w:val="00126C9E"/>
    <w:rsid w:val="0022155C"/>
    <w:rsid w:val="0029166C"/>
    <w:rsid w:val="002A13F1"/>
    <w:rsid w:val="002D23AB"/>
    <w:rsid w:val="002D4187"/>
    <w:rsid w:val="00300A8C"/>
    <w:rsid w:val="0031605F"/>
    <w:rsid w:val="00326B0F"/>
    <w:rsid w:val="00335912"/>
    <w:rsid w:val="00364C88"/>
    <w:rsid w:val="00394238"/>
    <w:rsid w:val="003C27FD"/>
    <w:rsid w:val="00454CB1"/>
    <w:rsid w:val="004575C5"/>
    <w:rsid w:val="004B744B"/>
    <w:rsid w:val="004C0FD8"/>
    <w:rsid w:val="004F06CE"/>
    <w:rsid w:val="00542F20"/>
    <w:rsid w:val="00543042"/>
    <w:rsid w:val="005A1E61"/>
    <w:rsid w:val="005A4262"/>
    <w:rsid w:val="005B1D22"/>
    <w:rsid w:val="005D09B2"/>
    <w:rsid w:val="005D7ECA"/>
    <w:rsid w:val="00653597"/>
    <w:rsid w:val="006704F7"/>
    <w:rsid w:val="006822F9"/>
    <w:rsid w:val="006A7EF4"/>
    <w:rsid w:val="006C7C9D"/>
    <w:rsid w:val="006E5666"/>
    <w:rsid w:val="007066C0"/>
    <w:rsid w:val="00731040"/>
    <w:rsid w:val="00762375"/>
    <w:rsid w:val="00774F09"/>
    <w:rsid w:val="00775A41"/>
    <w:rsid w:val="00795F9A"/>
    <w:rsid w:val="007B2F93"/>
    <w:rsid w:val="008349CA"/>
    <w:rsid w:val="00846741"/>
    <w:rsid w:val="00871E56"/>
    <w:rsid w:val="008A0D2D"/>
    <w:rsid w:val="008A46B2"/>
    <w:rsid w:val="008B4D55"/>
    <w:rsid w:val="008C64B3"/>
    <w:rsid w:val="008E0352"/>
    <w:rsid w:val="00900AFC"/>
    <w:rsid w:val="00905DCF"/>
    <w:rsid w:val="00926803"/>
    <w:rsid w:val="009573C5"/>
    <w:rsid w:val="009E6674"/>
    <w:rsid w:val="009F3845"/>
    <w:rsid w:val="00A1736A"/>
    <w:rsid w:val="00A52E65"/>
    <w:rsid w:val="00A84331"/>
    <w:rsid w:val="00A86370"/>
    <w:rsid w:val="00A87CCD"/>
    <w:rsid w:val="00AB1256"/>
    <w:rsid w:val="00AF49A0"/>
    <w:rsid w:val="00B12ABC"/>
    <w:rsid w:val="00B2660B"/>
    <w:rsid w:val="00B370A5"/>
    <w:rsid w:val="00B6771E"/>
    <w:rsid w:val="00B733E2"/>
    <w:rsid w:val="00B836F1"/>
    <w:rsid w:val="00BD22B4"/>
    <w:rsid w:val="00C05A53"/>
    <w:rsid w:val="00C27955"/>
    <w:rsid w:val="00C61917"/>
    <w:rsid w:val="00C73F5B"/>
    <w:rsid w:val="00C93E59"/>
    <w:rsid w:val="00CD5DED"/>
    <w:rsid w:val="00CF2CD6"/>
    <w:rsid w:val="00D110F4"/>
    <w:rsid w:val="00D21915"/>
    <w:rsid w:val="00D31ADE"/>
    <w:rsid w:val="00D6466F"/>
    <w:rsid w:val="00DA1F47"/>
    <w:rsid w:val="00DC41B4"/>
    <w:rsid w:val="00DD13DE"/>
    <w:rsid w:val="00DD4CBA"/>
    <w:rsid w:val="00E00D1A"/>
    <w:rsid w:val="00E32BA0"/>
    <w:rsid w:val="00E80C1E"/>
    <w:rsid w:val="00EB3FE2"/>
    <w:rsid w:val="00EC333A"/>
    <w:rsid w:val="00F0469E"/>
    <w:rsid w:val="00F508C5"/>
    <w:rsid w:val="00F603AA"/>
    <w:rsid w:val="00F800EB"/>
    <w:rsid w:val="00F85F13"/>
    <w:rsid w:val="00FB0115"/>
    <w:rsid w:val="00FD15EE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4B952B"/>
  <w15:docId w15:val="{21191B91-3239-4412-84DB-C5F2BA2D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DE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A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E32BA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BA0"/>
    <w:rPr>
      <w:rFonts w:ascii="Tahoma" w:eastAsiaTheme="minorEastAsia" w:hAnsi="Tahoma" w:cs="Tahoma"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32BA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364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C88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nhideWhenUsed/>
    <w:rsid w:val="00364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4C88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370A5"/>
    <w:rPr>
      <w:color w:val="0000FF"/>
      <w:u w:val="single"/>
    </w:rPr>
  </w:style>
  <w:style w:type="paragraph" w:styleId="Sinespaciado">
    <w:name w:val="No Spacing"/>
    <w:uiPriority w:val="1"/>
    <w:qFormat/>
    <w:rsid w:val="00E80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MARCOS BRAYAN HERNANDEZ MEJIA</cp:lastModifiedBy>
  <cp:revision>26</cp:revision>
  <cp:lastPrinted>2021-11-25T18:32:00Z</cp:lastPrinted>
  <dcterms:created xsi:type="dcterms:W3CDTF">2021-11-24T23:42:00Z</dcterms:created>
  <dcterms:modified xsi:type="dcterms:W3CDTF">2021-12-13T16:19:00Z</dcterms:modified>
</cp:coreProperties>
</file>